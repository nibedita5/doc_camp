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szCs w:val="52"/>
        </w:rPr>
      </w:pPr>
    </w:p>
    <w:p>
      <w:pPr>
        <w:jc w:val="center"/>
        <w:rPr>
          <w:b/>
          <w:sz w:val="52"/>
          <w:szCs w:val="52"/>
        </w:rPr>
      </w:pPr>
    </w:p>
    <w:p>
      <w:r>
        <w:rPr>
          <w:b/>
          <w:sz w:val="52"/>
          <w:szCs w:val="52"/>
        </w:rPr>
        <w:t xml:space="preserve">                  PROJECT REPORT ON</w:t>
      </w:r>
    </w:p>
    <w:p>
      <w:pPr>
        <w:jc w:val="center"/>
        <w:rPr>
          <w:b/>
          <w:sz w:val="52"/>
          <w:szCs w:val="52"/>
        </w:rPr>
      </w:pPr>
      <w:r>
        <w:rPr>
          <w:b/>
          <w:sz w:val="52"/>
          <w:szCs w:val="52"/>
        </w:rPr>
        <w:t>COLLEGE CAMPUS SYSTEM</w:t>
      </w:r>
    </w:p>
    <w:p/>
    <w:p/>
    <w:p/>
    <w:p/>
    <w:p/>
    <w:p/>
    <w:p/>
    <w:p/>
    <w:p/>
    <w:p/>
    <w:p/>
    <w:p/>
    <w:p/>
    <w:p/>
    <w:p/>
    <w:p/>
    <w:p/>
    <w:p/>
    <w:p/>
    <w:p/>
    <w:p/>
    <w:p/>
    <w:p/>
    <w:p>
      <w:pPr>
        <w:rPr>
          <w:b/>
          <w:sz w:val="44"/>
          <w:szCs w:val="44"/>
        </w:rPr>
      </w:pPr>
    </w:p>
    <w:p>
      <w:pPr>
        <w:jc w:val="center"/>
        <w:rPr>
          <w:b/>
          <w:sz w:val="44"/>
          <w:szCs w:val="44"/>
        </w:rPr>
      </w:pPr>
      <w:r>
        <w:rPr>
          <w:b/>
          <w:sz w:val="44"/>
          <w:szCs w:val="44"/>
        </w:rPr>
        <w:t>SRS DOUCUMENT</w:t>
      </w:r>
    </w:p>
    <w:p/>
    <w:p/>
    <w:p/>
    <w:p/>
    <w:p/>
    <w:p/>
    <w:p>
      <w:pPr>
        <w:pStyle w:val="11"/>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pPr>
        <w:rPr>
          <w:sz w:val="44"/>
          <w:szCs w:val="44"/>
          <w:u w:val="single"/>
        </w:rPr>
      </w:pPr>
    </w:p>
    <w:p>
      <w:pPr>
        <w:rPr>
          <w:sz w:val="44"/>
          <w:szCs w:val="44"/>
          <w:u w:val="single"/>
        </w:rPr>
      </w:pPr>
      <w:r>
        <w:rPr>
          <w:sz w:val="44"/>
          <w:szCs w:val="44"/>
          <w:u w:val="single"/>
        </w:rPr>
        <w:t>INRTODUCTION</w:t>
      </w:r>
    </w:p>
    <w:p>
      <w:pPr>
        <w:spacing w:after="0" w:line="240" w:lineRule="auto"/>
        <w:rPr>
          <w:rFonts w:eastAsia="Times New Roman" w:cstheme="minorHAnsi"/>
          <w:color w:val="000000"/>
          <w:sz w:val="28"/>
          <w:szCs w:val="28"/>
          <w:lang w:eastAsia="en-IN"/>
        </w:rPr>
      </w:pPr>
    </w:p>
    <w:p>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This Software Requirements Specification provides a description of all the functions and constraints of the Placement management System, developed for various colleges’ placement cell. </w:t>
      </w:r>
    </w:p>
    <w:p>
      <w:pPr>
        <w:rPr>
          <w:rFonts w:eastAsia="Times New Roman" w:cstheme="minorHAnsi"/>
          <w:color w:val="000000"/>
          <w:sz w:val="28"/>
          <w:szCs w:val="28"/>
          <w:lang w:eastAsia="en-IN"/>
        </w:rPr>
      </w:pPr>
      <w:r>
        <w:rPr>
          <w:rFonts w:eastAsia="Times New Roman" w:cstheme="minorHAnsi"/>
          <w:color w:val="000000"/>
          <w:sz w:val="28"/>
          <w:szCs w:val="28"/>
          <w:lang w:eastAsia="en-IN"/>
        </w:rPr>
        <w:t xml:space="preserve">             The Placement Management System is for the students and companies which maintains the database for the students where all the students’ records are entered including their academic details and their personal details. It will also manage the data of the Company which would comprise of the profile of the Company, eligibility criteria and the facilities or the package it provides etc.</w:t>
      </w:r>
    </w:p>
    <w:p>
      <w:pPr>
        <w:rPr>
          <w:sz w:val="28"/>
          <w:szCs w:val="28"/>
          <w:lang w:eastAsia="en-IN"/>
        </w:rPr>
      </w:pPr>
    </w:p>
    <w:p>
      <w:pPr>
        <w:rPr>
          <w:rFonts w:eastAsia="Times New Roman" w:cstheme="minorHAnsi"/>
          <w:sz w:val="44"/>
          <w:szCs w:val="44"/>
          <w:u w:val="single"/>
          <w:lang w:eastAsia="en-IN"/>
        </w:rPr>
      </w:pPr>
      <w:r>
        <w:rPr>
          <w:rFonts w:eastAsia="Times New Roman" w:cstheme="minorHAnsi"/>
          <w:sz w:val="44"/>
          <w:szCs w:val="44"/>
          <w:u w:val="single"/>
          <w:lang w:eastAsia="en-IN"/>
        </w:rPr>
        <w:t>PURPOSE</w:t>
      </w:r>
    </w:p>
    <w:p>
      <w:r>
        <w:t xml:space="preserve">     </w:t>
      </w:r>
    </w:p>
    <w:p>
      <w:pPr>
        <w:rPr>
          <w:sz w:val="28"/>
          <w:szCs w:val="28"/>
        </w:rPr>
      </w:pPr>
      <w:r>
        <w:rPr>
          <w:sz w:val="28"/>
          <w:szCs w:val="28"/>
        </w:rPr>
        <w:t>For the purpose of training and placement of the student in colleges, TPO’s have to collect the information and CV’s of students and manages them manually and arranges them according to various streams.</w:t>
      </w:r>
    </w:p>
    <w:p>
      <w:pPr>
        <w:rPr>
          <w:sz w:val="28"/>
          <w:szCs w:val="28"/>
        </w:rPr>
      </w:pPr>
      <w:r>
        <w:rPr>
          <w:sz w:val="28"/>
          <w:szCs w:val="28"/>
        </w:rPr>
        <w:t>If any modification is required that is to be also done manually. So, to reduce the job required to manage CV’s and the information of various recruiters, a new system is proposed which is processed through computers.</w:t>
      </w:r>
    </w:p>
    <w:p>
      <w:pPr>
        <w:rPr>
          <w:sz w:val="28"/>
          <w:szCs w:val="28"/>
        </w:rPr>
      </w:pPr>
      <w:r>
        <w:rPr>
          <w:sz w:val="44"/>
          <w:szCs w:val="44"/>
          <w:u w:val="single"/>
        </w:rPr>
        <w:t>SCOPE</w:t>
      </w:r>
    </w:p>
    <w:p>
      <w:pPr>
        <w:autoSpaceDE w:val="0"/>
        <w:autoSpaceDN w:val="0"/>
        <w:adjustRightInd w:val="0"/>
        <w:spacing w:after="0" w:line="360" w:lineRule="auto"/>
        <w:jc w:val="both"/>
        <w:rPr>
          <w:rFonts w:cstheme="minorHAnsi"/>
          <w:sz w:val="28"/>
          <w:szCs w:val="28"/>
        </w:rPr>
      </w:pPr>
      <w:r>
        <w:rPr>
          <w:rFonts w:cstheme="minorHAnsi"/>
          <w:sz w:val="28"/>
          <w:szCs w:val="28"/>
        </w:rPr>
        <w:t>The information of all the students can be stored. CV’s are categorized according to various streams. Various companies can access the information. Students can maintain their information and can update it. Notifications are sent to students about the companies. Students can access previous information about placement.</w:t>
      </w:r>
    </w:p>
    <w:p>
      <w:pPr>
        <w:rPr>
          <w:rFonts w:cstheme="minorHAnsi"/>
        </w:rPr>
      </w:pPr>
    </w:p>
    <w:p>
      <w:pPr>
        <w:pStyle w:val="15"/>
        <w:numPr>
          <w:ilvl w:val="0"/>
          <w:numId w:val="1"/>
        </w:numPr>
        <w:rPr>
          <w:rFonts w:cstheme="minorHAnsi"/>
          <w:sz w:val="28"/>
        </w:rPr>
      </w:pPr>
      <w:r>
        <w:rPr>
          <w:rFonts w:cstheme="minorHAnsi"/>
          <w:sz w:val="28"/>
        </w:rPr>
        <w:t>Student Registration facility</w:t>
      </w:r>
    </w:p>
    <w:p>
      <w:pPr>
        <w:pStyle w:val="15"/>
        <w:numPr>
          <w:ilvl w:val="0"/>
          <w:numId w:val="1"/>
        </w:numPr>
        <w:rPr>
          <w:rFonts w:cstheme="minorHAnsi"/>
          <w:sz w:val="28"/>
        </w:rPr>
      </w:pPr>
      <w:r>
        <w:rPr>
          <w:rFonts w:cstheme="minorHAnsi"/>
          <w:sz w:val="28"/>
        </w:rPr>
        <w:t>Student Login</w:t>
      </w:r>
    </w:p>
    <w:p>
      <w:pPr>
        <w:pStyle w:val="15"/>
        <w:numPr>
          <w:ilvl w:val="0"/>
          <w:numId w:val="1"/>
        </w:numPr>
        <w:rPr>
          <w:rFonts w:cstheme="minorHAnsi"/>
          <w:sz w:val="28"/>
        </w:rPr>
      </w:pPr>
      <w:r>
        <w:rPr>
          <w:rFonts w:cstheme="minorHAnsi"/>
          <w:sz w:val="28"/>
        </w:rPr>
        <w:t>View Student Profile</w:t>
      </w:r>
    </w:p>
    <w:p>
      <w:pPr>
        <w:pStyle w:val="15"/>
        <w:numPr>
          <w:ilvl w:val="0"/>
          <w:numId w:val="1"/>
        </w:numPr>
        <w:rPr>
          <w:rFonts w:cstheme="minorHAnsi"/>
          <w:sz w:val="28"/>
        </w:rPr>
      </w:pPr>
      <w:r>
        <w:rPr>
          <w:rFonts w:cstheme="minorHAnsi"/>
          <w:sz w:val="28"/>
        </w:rPr>
        <w:t xml:space="preserve">Company Page </w:t>
      </w:r>
    </w:p>
    <w:p>
      <w:pPr>
        <w:pStyle w:val="15"/>
        <w:numPr>
          <w:ilvl w:val="0"/>
          <w:numId w:val="1"/>
        </w:numPr>
        <w:rPr>
          <w:rFonts w:cstheme="minorHAnsi"/>
          <w:sz w:val="28"/>
        </w:rPr>
      </w:pPr>
      <w:r>
        <w:rPr>
          <w:rFonts w:cstheme="minorHAnsi"/>
          <w:sz w:val="28"/>
        </w:rPr>
        <w:t>Company Login</w:t>
      </w:r>
    </w:p>
    <w:p>
      <w:pPr>
        <w:pStyle w:val="15"/>
        <w:numPr>
          <w:ilvl w:val="0"/>
          <w:numId w:val="1"/>
        </w:numPr>
        <w:rPr>
          <w:rFonts w:cstheme="minorHAnsi"/>
          <w:sz w:val="28"/>
        </w:rPr>
      </w:pPr>
      <w:r>
        <w:rPr>
          <w:rFonts w:cstheme="minorHAnsi"/>
          <w:sz w:val="28"/>
        </w:rPr>
        <w:t>Company recruitment schedule Page</w:t>
      </w:r>
    </w:p>
    <w:p>
      <w:pPr>
        <w:pStyle w:val="15"/>
        <w:numPr>
          <w:ilvl w:val="0"/>
          <w:numId w:val="1"/>
        </w:numPr>
        <w:rPr>
          <w:rFonts w:cstheme="minorHAnsi"/>
          <w:sz w:val="28"/>
        </w:rPr>
      </w:pPr>
      <w:r>
        <w:rPr>
          <w:rFonts w:cstheme="minorHAnsi"/>
          <w:sz w:val="28"/>
        </w:rPr>
        <w:t>View Recruitment Schedule</w:t>
      </w:r>
    </w:p>
    <w:p>
      <w:pPr>
        <w:pStyle w:val="15"/>
        <w:numPr>
          <w:ilvl w:val="0"/>
          <w:numId w:val="1"/>
        </w:numPr>
        <w:rPr>
          <w:rFonts w:cstheme="minorHAnsi"/>
          <w:sz w:val="28"/>
        </w:rPr>
      </w:pPr>
      <w:r>
        <w:rPr>
          <w:rFonts w:cstheme="minorHAnsi"/>
          <w:sz w:val="28"/>
        </w:rPr>
        <w:t>View Selected List of Students</w:t>
      </w:r>
    </w:p>
    <w:p>
      <w:pPr>
        <w:pStyle w:val="15"/>
        <w:numPr>
          <w:ilvl w:val="0"/>
          <w:numId w:val="1"/>
        </w:numPr>
        <w:rPr>
          <w:rFonts w:cstheme="minorHAnsi"/>
          <w:sz w:val="28"/>
        </w:rPr>
      </w:pPr>
      <w:r>
        <w:rPr>
          <w:rFonts w:cstheme="minorHAnsi"/>
          <w:sz w:val="28"/>
        </w:rPr>
        <w:t>Administrator Control Panel</w:t>
      </w:r>
    </w:p>
    <w:p>
      <w:pPr>
        <w:pStyle w:val="15"/>
        <w:numPr>
          <w:ilvl w:val="0"/>
          <w:numId w:val="1"/>
        </w:numPr>
        <w:rPr>
          <w:rFonts w:cstheme="minorHAnsi"/>
          <w:sz w:val="28"/>
        </w:rPr>
      </w:pPr>
      <w:r>
        <w:rPr>
          <w:rFonts w:cstheme="minorHAnsi"/>
          <w:sz w:val="28"/>
        </w:rPr>
        <w:t>Updates by the  Administrator</w:t>
      </w:r>
    </w:p>
    <w:p>
      <w:pPr>
        <w:pStyle w:val="15"/>
        <w:numPr>
          <w:ilvl w:val="0"/>
          <w:numId w:val="1"/>
        </w:numPr>
        <w:rPr>
          <w:rFonts w:cstheme="minorHAnsi"/>
          <w:sz w:val="28"/>
        </w:rPr>
      </w:pPr>
      <w:r>
        <w:rPr>
          <w:rFonts w:cstheme="minorHAnsi"/>
          <w:sz w:val="28"/>
        </w:rPr>
        <w:t xml:space="preserve">View Updates by the Students  </w:t>
      </w:r>
    </w:p>
    <w:p>
      <w:pPr>
        <w:ind w:left="360"/>
        <w:rPr>
          <w:rFonts w:cstheme="minorHAnsi"/>
          <w:sz w:val="28"/>
        </w:rPr>
      </w:pPr>
    </w:p>
    <w:p>
      <w:pPr>
        <w:pStyle w:val="11"/>
        <w:rPr>
          <w:rFonts w:cstheme="minorHAnsi"/>
          <w:sz w:val="44"/>
          <w:szCs w:val="44"/>
          <w:u w:val="single"/>
        </w:rPr>
      </w:pPr>
      <w:r>
        <w:rPr>
          <w:rFonts w:cstheme="minorHAnsi"/>
          <w:sz w:val="44"/>
          <w:szCs w:val="44"/>
          <w:u w:val="single"/>
        </w:rPr>
        <w:t>OBJECTIVE</w:t>
      </w:r>
    </w:p>
    <w:p>
      <w:pPr>
        <w:pStyle w:val="11"/>
        <w:rPr>
          <w:rFonts w:cstheme="minorHAnsi"/>
          <w:sz w:val="28"/>
          <w:szCs w:val="28"/>
        </w:rPr>
      </w:pPr>
    </w:p>
    <w:p>
      <w:pPr>
        <w:pStyle w:val="11"/>
        <w:rPr>
          <w:rFonts w:cstheme="minorHAnsi"/>
          <w:sz w:val="28"/>
          <w:szCs w:val="28"/>
        </w:rPr>
      </w:pPr>
      <w:r>
        <w:rPr>
          <w:rFonts w:cstheme="minorHAnsi"/>
          <w:sz w:val="28"/>
          <w:szCs w:val="28"/>
        </w:rPr>
        <w:t>Computer and information technology has a major influence on the society and the society is becoming more and more dependent on technology. Going on is an ear of simplifying  almost all complicated works  using computers. The last few years have witnessed a tremendous increase in the capabilities and use of computers.  Manual processing makes the process slow and other problems such as inconsistency and ambiguilty on operation.</w:t>
      </w: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rPr>
          <w:rFonts w:cstheme="minorHAnsi"/>
          <w:sz w:val="28"/>
          <w:szCs w:val="28"/>
        </w:rPr>
      </w:pPr>
    </w:p>
    <w:p>
      <w:pPr>
        <w:pStyle w:val="11"/>
        <w:jc w:val="center"/>
        <w:rPr>
          <w:rFonts w:cstheme="minorHAnsi"/>
          <w:b/>
          <w:sz w:val="44"/>
          <w:szCs w:val="44"/>
        </w:rPr>
      </w:pPr>
      <w:r>
        <w:rPr>
          <w:rFonts w:cstheme="minorHAnsi"/>
          <w:b/>
          <w:sz w:val="44"/>
          <w:szCs w:val="44"/>
        </w:rPr>
        <w:t>FUNCTIONAL STUDY</w:t>
      </w:r>
    </w:p>
    <w:p>
      <w:pPr>
        <w:pStyle w:val="11"/>
        <w:jc w:val="center"/>
        <w:rPr>
          <w:rFonts w:cstheme="minorHAnsi"/>
          <w:b/>
          <w:sz w:val="44"/>
          <w:szCs w:val="44"/>
        </w:rPr>
      </w:pPr>
    </w:p>
    <w:p>
      <w:pPr>
        <w:pStyle w:val="11"/>
        <w:jc w:val="center"/>
        <w:rPr>
          <w:rFonts w:cstheme="minorHAnsi"/>
          <w:b/>
          <w:sz w:val="44"/>
          <w:szCs w:val="44"/>
        </w:rPr>
      </w:pPr>
    </w:p>
    <w:p>
      <w:pPr>
        <w:pStyle w:val="11"/>
        <w:jc w:val="center"/>
        <w:rPr>
          <w:rFonts w:cstheme="minorHAnsi"/>
          <w:b/>
          <w:sz w:val="44"/>
          <w:szCs w:val="44"/>
        </w:rPr>
      </w:pPr>
    </w:p>
    <w:p/>
    <w:p/>
    <w:p/>
    <w:p/>
    <w:p/>
    <w:p/>
    <w:p/>
    <w:p/>
    <w:p/>
    <w:p/>
    <w:p/>
    <w:p/>
    <w:p>
      <w:pPr>
        <w:tabs>
          <w:tab w:val="left" w:pos="3870"/>
        </w:tabs>
      </w:pPr>
      <w:r>
        <w:tab/>
      </w:r>
    </w:p>
    <w:p>
      <w:pPr>
        <w:tabs>
          <w:tab w:val="left" w:pos="3870"/>
        </w:tabs>
      </w:pPr>
    </w:p>
    <w:p>
      <w:pPr>
        <w:tabs>
          <w:tab w:val="left" w:pos="3870"/>
        </w:tabs>
      </w:pPr>
    </w:p>
    <w:p>
      <w:pPr>
        <w:tabs>
          <w:tab w:val="left" w:pos="3870"/>
        </w:tabs>
      </w:pPr>
    </w:p>
    <w:p>
      <w:pPr>
        <w:tabs>
          <w:tab w:val="left" w:pos="3870"/>
        </w:tabs>
        <w:rPr>
          <w:sz w:val="40"/>
          <w:szCs w:val="40"/>
          <w:u w:val="single"/>
        </w:rPr>
      </w:pPr>
    </w:p>
    <w:p>
      <w:pPr>
        <w:spacing w:line="360" w:lineRule="auto"/>
        <w:jc w:val="both"/>
        <w:rPr>
          <w:rFonts w:cstheme="minorHAnsi"/>
          <w:b/>
          <w:sz w:val="32"/>
          <w:szCs w:val="32"/>
          <w:u w:val="single"/>
        </w:rPr>
      </w:pPr>
      <w:r>
        <w:rPr>
          <w:rFonts w:cstheme="minorHAnsi"/>
          <w:b/>
          <w:u w:val="single"/>
        </w:rPr>
        <w:t xml:space="preserve"> </w:t>
      </w:r>
      <w:r>
        <w:rPr>
          <w:rFonts w:cstheme="minorHAnsi"/>
          <w:b/>
          <w:sz w:val="32"/>
          <w:szCs w:val="32"/>
          <w:u w:val="single"/>
        </w:rPr>
        <w:t>FUNCTIONAL REQUIRMENT</w:t>
      </w:r>
    </w:p>
    <w:p>
      <w:pPr>
        <w:spacing w:line="360" w:lineRule="auto"/>
        <w:jc w:val="both"/>
        <w:rPr>
          <w:rFonts w:cstheme="minorHAnsi"/>
          <w:sz w:val="28"/>
          <w:szCs w:val="28"/>
        </w:rPr>
      </w:pPr>
      <w:r>
        <w:rPr>
          <w:rFonts w:cstheme="minorHAnsi"/>
          <w:b/>
        </w:rPr>
        <w:t xml:space="preserve"> </w:t>
      </w:r>
      <w:r>
        <w:rPr>
          <w:rFonts w:cstheme="minorHAnsi"/>
          <w:sz w:val="28"/>
          <w:szCs w:val="28"/>
        </w:rPr>
        <w:t xml:space="preserve"> A student should be able to login to the system through the first page of the application, and mention his required user name and he should get his details which he can view and update it. An administrator can login into his account and he will update the student information. </w:t>
      </w:r>
    </w:p>
    <w:p>
      <w:pPr>
        <w:spacing w:line="360" w:lineRule="auto"/>
        <w:rPr>
          <w:rFonts w:cstheme="minorHAnsi"/>
          <w:b/>
          <w:sz w:val="32"/>
          <w:szCs w:val="32"/>
          <w:u w:val="single"/>
        </w:rPr>
      </w:pPr>
      <w:r>
        <w:rPr>
          <w:rFonts w:cstheme="minorHAnsi"/>
          <w:b/>
          <w:sz w:val="32"/>
          <w:szCs w:val="32"/>
          <w:u w:val="single"/>
        </w:rPr>
        <w:t>NON FUNCTIONAL REQUIRMENT</w:t>
      </w:r>
    </w:p>
    <w:p>
      <w:pPr>
        <w:spacing w:line="360" w:lineRule="auto"/>
        <w:jc w:val="both"/>
        <w:rPr>
          <w:rFonts w:cstheme="minorHAnsi"/>
          <w:b/>
          <w:i/>
          <w:sz w:val="24"/>
          <w:szCs w:val="24"/>
        </w:rPr>
      </w:pPr>
      <w:r>
        <w:rPr>
          <w:rFonts w:cstheme="minorHAnsi"/>
          <w:b/>
          <w:i/>
          <w:sz w:val="24"/>
          <w:szCs w:val="24"/>
        </w:rPr>
        <w:t>Usability</w:t>
      </w:r>
    </w:p>
    <w:p>
      <w:pPr>
        <w:pStyle w:val="15"/>
        <w:numPr>
          <w:ilvl w:val="0"/>
          <w:numId w:val="2"/>
        </w:numPr>
        <w:tabs>
          <w:tab w:val="left" w:pos="7005"/>
        </w:tabs>
        <w:spacing w:line="360" w:lineRule="auto"/>
        <w:jc w:val="both"/>
        <w:rPr>
          <w:rFonts w:ascii="Times New Roman" w:hAnsi="Times New Roman" w:cs="Times New Roman"/>
          <w:sz w:val="28"/>
          <w:szCs w:val="28"/>
        </w:rPr>
      </w:pPr>
      <w:r>
        <w:rPr>
          <w:rFonts w:ascii="Times New Roman" w:hAnsi="Times New Roman" w:cs="Times New Roman"/>
          <w:sz w:val="28"/>
          <w:szCs w:val="28"/>
        </w:rPr>
        <w:t>This section includes all of those requirements that effect usability.</w:t>
      </w:r>
    </w:p>
    <w:p>
      <w:pPr>
        <w:pStyle w:val="15"/>
        <w:numPr>
          <w:ilvl w:val="0"/>
          <w:numId w:val="2"/>
        </w:numPr>
        <w:tabs>
          <w:tab w:val="left" w:pos="7005"/>
        </w:tabs>
        <w:spacing w:line="360" w:lineRule="auto"/>
        <w:jc w:val="both"/>
        <w:rPr>
          <w:rFonts w:ascii="Times New Roman" w:hAnsi="Times New Roman" w:cs="Times New Roman"/>
          <w:sz w:val="28"/>
          <w:szCs w:val="28"/>
        </w:rPr>
      </w:pPr>
      <w:r>
        <w:rPr>
          <w:rFonts w:ascii="Times New Roman" w:hAnsi="Times New Roman" w:cs="Times New Roman"/>
          <w:sz w:val="28"/>
          <w:szCs w:val="28"/>
        </w:rPr>
        <w:t>We get</w:t>
      </w:r>
      <w:r>
        <w:rPr>
          <w:rFonts w:cstheme="minorHAnsi"/>
          <w:sz w:val="28"/>
          <w:szCs w:val="28"/>
        </w:rPr>
        <w:t xml:space="preserve"> response with in a second.</w:t>
      </w:r>
    </w:p>
    <w:p>
      <w:pPr>
        <w:spacing w:line="360" w:lineRule="auto"/>
        <w:rPr>
          <w:rFonts w:cstheme="minorHAnsi"/>
          <w:b/>
          <w:i/>
          <w:sz w:val="24"/>
          <w:szCs w:val="24"/>
        </w:rPr>
      </w:pPr>
      <w:r>
        <w:rPr>
          <w:rFonts w:cstheme="minorHAnsi"/>
          <w:b/>
          <w:i/>
          <w:sz w:val="24"/>
          <w:szCs w:val="24"/>
        </w:rPr>
        <w:t xml:space="preserve">Reliability </w:t>
      </w:r>
    </w:p>
    <w:p>
      <w:pPr>
        <w:numPr>
          <w:ilvl w:val="0"/>
          <w:numId w:val="3"/>
        </w:numPr>
        <w:spacing w:after="0" w:line="360" w:lineRule="auto"/>
        <w:jc w:val="both"/>
        <w:rPr>
          <w:rFonts w:cstheme="minorHAnsi"/>
          <w:sz w:val="24"/>
          <w:szCs w:val="24"/>
        </w:rPr>
      </w:pPr>
      <w:r>
        <w:rPr>
          <w:rFonts w:cstheme="minorHAnsi"/>
          <w:sz w:val="28"/>
          <w:szCs w:val="28"/>
        </w:rPr>
        <w:t xml:space="preserve">The system is more reliable because of the qualities that are inherited from the </w:t>
      </w:r>
      <w:r>
        <w:rPr>
          <w:rFonts w:cstheme="minorHAnsi"/>
          <w:sz w:val="28"/>
          <w:szCs w:val="24"/>
        </w:rPr>
        <w:t xml:space="preserve">chosen </w:t>
      </w:r>
      <w:r>
        <w:rPr>
          <w:rFonts w:cstheme="minorHAnsi"/>
          <w:sz w:val="28"/>
          <w:szCs w:val="28"/>
        </w:rPr>
        <w:t>platform.</w:t>
      </w:r>
    </w:p>
    <w:p>
      <w:pPr>
        <w:spacing w:line="360" w:lineRule="auto"/>
        <w:jc w:val="both"/>
        <w:rPr>
          <w:rFonts w:cstheme="minorHAnsi"/>
          <w:sz w:val="24"/>
          <w:szCs w:val="24"/>
        </w:rPr>
      </w:pPr>
      <w:r>
        <w:rPr>
          <w:rFonts w:cstheme="minorHAnsi"/>
          <w:sz w:val="24"/>
          <w:szCs w:val="24"/>
        </w:rPr>
        <w:t xml:space="preserve"> </w:t>
      </w:r>
      <w:r>
        <w:rPr>
          <w:rFonts w:cstheme="minorHAnsi"/>
          <w:b/>
          <w:i/>
          <w:sz w:val="24"/>
          <w:szCs w:val="24"/>
        </w:rPr>
        <w:t>Supportability</w:t>
      </w:r>
    </w:p>
    <w:p>
      <w:pPr>
        <w:numPr>
          <w:ilvl w:val="0"/>
          <w:numId w:val="4"/>
        </w:numPr>
        <w:spacing w:after="0" w:line="360" w:lineRule="auto"/>
        <w:jc w:val="both"/>
        <w:rPr>
          <w:rFonts w:cstheme="minorHAnsi"/>
          <w:sz w:val="28"/>
          <w:szCs w:val="28"/>
        </w:rPr>
      </w:pPr>
      <w:r>
        <w:rPr>
          <w:rFonts w:cstheme="minorHAnsi"/>
          <w:sz w:val="28"/>
          <w:szCs w:val="28"/>
        </w:rPr>
        <w:t xml:space="preserve">The system is designed to be the cross platform supportable. The system is supported on a wide range of hardware and any software platform. </w:t>
      </w:r>
    </w:p>
    <w:p>
      <w:pPr>
        <w:spacing w:line="360" w:lineRule="auto"/>
        <w:jc w:val="both"/>
        <w:rPr>
          <w:rFonts w:cstheme="minorHAnsi"/>
          <w:b/>
          <w:i/>
          <w:sz w:val="24"/>
          <w:szCs w:val="24"/>
        </w:rPr>
      </w:pPr>
      <w:r>
        <w:rPr>
          <w:rFonts w:cstheme="minorHAnsi"/>
          <w:b/>
          <w:i/>
          <w:sz w:val="24"/>
          <w:szCs w:val="24"/>
        </w:rPr>
        <w:t xml:space="preserve"> Implementation</w:t>
      </w:r>
    </w:p>
    <w:p>
      <w:pPr>
        <w:numPr>
          <w:ilvl w:val="0"/>
          <w:numId w:val="5"/>
        </w:numPr>
        <w:spacing w:after="0" w:line="360" w:lineRule="auto"/>
        <w:jc w:val="both"/>
        <w:rPr>
          <w:rFonts w:cstheme="minorHAnsi"/>
          <w:sz w:val="28"/>
          <w:szCs w:val="28"/>
        </w:rPr>
      </w:pPr>
      <w:r>
        <w:rPr>
          <w:rFonts w:cstheme="minorHAnsi"/>
          <w:sz w:val="28"/>
          <w:szCs w:val="28"/>
        </w:rPr>
        <w:t xml:space="preserve">The system is implemented in web environment. </w:t>
      </w:r>
    </w:p>
    <w:p>
      <w:pPr>
        <w:tabs>
          <w:tab w:val="left" w:pos="3870"/>
        </w:tabs>
        <w:rPr>
          <w:rFonts w:cstheme="minorHAnsi"/>
          <w:sz w:val="28"/>
          <w:szCs w:val="28"/>
        </w:rPr>
      </w:pPr>
    </w:p>
    <w:p>
      <w:pPr>
        <w:tabs>
          <w:tab w:val="left" w:pos="3870"/>
        </w:tabs>
        <w:rPr>
          <w:b/>
          <w:sz w:val="32"/>
          <w:szCs w:val="32"/>
          <w:u w:val="single"/>
        </w:rPr>
      </w:pPr>
      <w:r>
        <w:rPr>
          <w:b/>
          <w:sz w:val="32"/>
          <w:szCs w:val="32"/>
          <w:u w:val="single"/>
        </w:rPr>
        <w:t>PERFOMANCE REQUIRMENT</w:t>
      </w:r>
    </w:p>
    <w:p>
      <w:pPr>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The completely separate business logic at server side from the student interface ensures good performance.</w:t>
      </w:r>
    </w:p>
    <w:p>
      <w:pPr>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The system exhibits high performance because it is well optimized. </w:t>
      </w:r>
      <w:r>
        <w:rPr>
          <w:rFonts w:ascii="Times New Roman" w:hAnsi="Times New Roman" w:cs="Times New Roman"/>
          <w:iCs/>
          <w:sz w:val="28"/>
          <w:szCs w:val="28"/>
        </w:rPr>
        <w:t>The business logic is clearly separate from the User Interface.</w:t>
      </w:r>
    </w:p>
    <w:p>
      <w:pPr>
        <w:numPr>
          <w:ilvl w:val="0"/>
          <w:numId w:val="3"/>
        </w:numPr>
        <w:spacing w:after="0" w:line="360" w:lineRule="auto"/>
      </w:pPr>
      <w:r>
        <w:rPr>
          <w:rFonts w:ascii="Times New Roman" w:hAnsi="Times New Roman" w:cs="Times New Roman"/>
          <w:sz w:val="28"/>
          <w:szCs w:val="28"/>
        </w:rPr>
        <w:t>The response to the user is within seconds, providing all the information at a glance.</w:t>
      </w:r>
    </w:p>
    <w:p>
      <w:pPr>
        <w:tabs>
          <w:tab w:val="left" w:pos="3870"/>
        </w:tabs>
      </w:pPr>
    </w:p>
    <w:p>
      <w:pPr>
        <w:tabs>
          <w:tab w:val="left" w:pos="3870"/>
        </w:tabs>
      </w:pPr>
    </w:p>
    <w:p>
      <w:pPr>
        <w:tabs>
          <w:tab w:val="left" w:pos="3870"/>
        </w:tabs>
      </w:pPr>
    </w:p>
    <w:p>
      <w:pPr>
        <w:tabs>
          <w:tab w:val="left" w:pos="3870"/>
        </w:tabs>
        <w:rPr>
          <w:b/>
          <w:sz w:val="32"/>
          <w:szCs w:val="32"/>
          <w:u w:val="single"/>
        </w:rPr>
      </w:pPr>
      <w:r>
        <w:rPr>
          <w:b/>
          <w:sz w:val="32"/>
          <w:szCs w:val="32"/>
          <w:u w:val="single"/>
        </w:rPr>
        <w:t>ER-DIAGRAM</w:t>
      </w:r>
    </w:p>
    <w:p>
      <w:pPr>
        <w:tabs>
          <w:tab w:val="left" w:pos="3870"/>
        </w:tabs>
      </w:pPr>
    </w:p>
    <w:p>
      <w:pPr>
        <w:tabs>
          <w:tab w:val="left" w:pos="3870"/>
        </w:tabs>
      </w:pPr>
    </w:p>
    <w:p>
      <w:pPr>
        <w:tabs>
          <w:tab w:val="left" w:pos="3870"/>
        </w:tabs>
      </w:pPr>
    </w:p>
    <w:p>
      <w:pPr>
        <w:tabs>
          <w:tab w:val="left" w:pos="3870"/>
        </w:tabs>
      </w:pPr>
      <w:r>
        <w:rPr>
          <w:lang w:eastAsia="en-IN"/>
        </w:rPr>
        <w:drawing>
          <wp:inline distT="0" distB="0" distL="0" distR="0">
            <wp:extent cx="5943600" cy="7482205"/>
            <wp:effectExtent l="19050" t="0" r="0" b="0"/>
            <wp:docPr id="1" name="Picture 1" descr="C:\Users\Himanshu\Desktop\8-0b989f6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imanshu\Desktop\8-0b989f6ada.jpg"/>
                    <pic:cNvPicPr>
                      <a:picLocks noChangeAspect="1" noChangeArrowheads="1"/>
                    </pic:cNvPicPr>
                  </pic:nvPicPr>
                  <pic:blipFill>
                    <a:blip r:embed="rId4"/>
                    <a:srcRect/>
                    <a:stretch>
                      <a:fillRect/>
                    </a:stretch>
                  </pic:blipFill>
                  <pic:spPr>
                    <a:xfrm>
                      <a:off x="0" y="0"/>
                      <a:ext cx="5943600" cy="7482332"/>
                    </a:xfrm>
                    <a:prstGeom prst="rect">
                      <a:avLst/>
                    </a:prstGeom>
                    <a:noFill/>
                    <a:ln w="9525">
                      <a:noFill/>
                      <a:miter lim="800000"/>
                      <a:headEnd/>
                      <a:tailEnd/>
                    </a:ln>
                  </pic:spPr>
                </pic:pic>
              </a:graphicData>
            </a:graphic>
          </wp:inline>
        </w:drawing>
      </w:r>
    </w:p>
    <w:p>
      <w:pPr>
        <w:tabs>
          <w:tab w:val="left" w:pos="3870"/>
        </w:tabs>
      </w:pPr>
    </w:p>
    <w:p>
      <w:pPr>
        <w:tabs>
          <w:tab w:val="left" w:pos="3870"/>
        </w:tabs>
      </w:pPr>
    </w:p>
    <w:p>
      <w:pPr>
        <w:tabs>
          <w:tab w:val="left" w:pos="3870"/>
        </w:tabs>
      </w:pPr>
    </w:p>
    <w:p>
      <w:pPr>
        <w:tabs>
          <w:tab w:val="left" w:pos="3870"/>
        </w:tabs>
      </w:pPr>
    </w:p>
    <w:p>
      <w:pPr>
        <w:tabs>
          <w:tab w:val="left" w:pos="3870"/>
        </w:tabs>
        <w:rPr>
          <w:b/>
          <w:sz w:val="52"/>
          <w:szCs w:val="52"/>
        </w:rPr>
      </w:pPr>
      <w:r>
        <w:rPr>
          <w:b/>
          <w:sz w:val="52"/>
          <w:szCs w:val="52"/>
        </w:rPr>
        <w:t xml:space="preserve">                   </w:t>
      </w:r>
    </w:p>
    <w:p>
      <w:pPr>
        <w:tabs>
          <w:tab w:val="left" w:pos="3870"/>
        </w:tabs>
        <w:rPr>
          <w:b/>
          <w:sz w:val="52"/>
          <w:szCs w:val="52"/>
        </w:rPr>
      </w:pPr>
    </w:p>
    <w:p>
      <w:pPr>
        <w:tabs>
          <w:tab w:val="left" w:pos="3870"/>
        </w:tabs>
        <w:rPr>
          <w:b/>
          <w:sz w:val="52"/>
          <w:szCs w:val="52"/>
        </w:rPr>
      </w:pPr>
      <w:r>
        <w:rPr>
          <w:b/>
          <w:sz w:val="52"/>
          <w:szCs w:val="52"/>
        </w:rPr>
        <w:t xml:space="preserve">                 </w:t>
      </w:r>
    </w:p>
    <w:p>
      <w:pPr>
        <w:tabs>
          <w:tab w:val="left" w:pos="3870"/>
        </w:tabs>
        <w:rPr>
          <w:b/>
          <w:sz w:val="52"/>
          <w:szCs w:val="52"/>
        </w:rPr>
      </w:pPr>
      <w:r>
        <w:rPr>
          <w:b/>
          <w:sz w:val="52"/>
          <w:szCs w:val="52"/>
        </w:rPr>
        <w:t xml:space="preserve">                  </w:t>
      </w:r>
    </w:p>
    <w:p>
      <w:pPr>
        <w:tabs>
          <w:tab w:val="left" w:pos="3870"/>
        </w:tabs>
        <w:rPr>
          <w:b/>
          <w:sz w:val="52"/>
          <w:szCs w:val="52"/>
        </w:rPr>
      </w:pPr>
      <w:r>
        <w:rPr>
          <w:b/>
          <w:sz w:val="52"/>
          <w:szCs w:val="52"/>
        </w:rPr>
        <w:t xml:space="preserve">                     </w:t>
      </w:r>
    </w:p>
    <w:p>
      <w:pPr>
        <w:tabs>
          <w:tab w:val="left" w:pos="3870"/>
        </w:tabs>
        <w:rPr>
          <w:b/>
          <w:sz w:val="52"/>
          <w:szCs w:val="52"/>
        </w:rPr>
      </w:pPr>
      <w:r>
        <w:rPr>
          <w:b/>
          <w:sz w:val="52"/>
          <w:szCs w:val="52"/>
        </w:rPr>
        <w:t xml:space="preserve">                     </w:t>
      </w:r>
    </w:p>
    <w:p>
      <w:pPr>
        <w:tabs>
          <w:tab w:val="left" w:pos="3870"/>
        </w:tabs>
        <w:rPr>
          <w:b/>
          <w:sz w:val="52"/>
          <w:szCs w:val="52"/>
        </w:rPr>
      </w:pPr>
    </w:p>
    <w:p>
      <w:pPr>
        <w:tabs>
          <w:tab w:val="left" w:pos="3870"/>
        </w:tabs>
        <w:rPr>
          <w:b/>
          <w:sz w:val="52"/>
          <w:szCs w:val="52"/>
        </w:rPr>
      </w:pPr>
      <w:r>
        <w:rPr>
          <w:b/>
          <w:sz w:val="52"/>
          <w:szCs w:val="52"/>
        </w:rPr>
        <w:t xml:space="preserve">                          DESIGN DOCUMENT</w:t>
      </w: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spacing w:line="200" w:lineRule="exact"/>
        <w:jc w:val="both"/>
        <w:rPr>
          <w:b/>
          <w:sz w:val="52"/>
          <w:szCs w:val="52"/>
        </w:rPr>
      </w:pPr>
    </w:p>
    <w:p>
      <w:pPr>
        <w:spacing w:line="200" w:lineRule="exact"/>
        <w:jc w:val="both"/>
        <w:rPr>
          <w:rFonts w:eastAsia="Times New Roman" w:cs="Calibri"/>
          <w:sz w:val="24"/>
          <w:szCs w:val="24"/>
        </w:rPr>
      </w:pPr>
      <w:r>
        <w:rPr>
          <w:rFonts w:eastAsia="SimSun" w:cs="Calibri"/>
          <w:sz w:val="24"/>
          <w:szCs w:val="24"/>
        </w:rPr>
        <w:t>TABLE NAME-  ADMIN LOGIN</w:t>
      </w:r>
    </w:p>
    <w:p>
      <w:pPr>
        <w:jc w:val="both"/>
        <w:rPr>
          <w:rFonts w:eastAsia="SimSun" w:cs="Calibri"/>
          <w:sz w:val="24"/>
          <w:szCs w:val="24"/>
        </w:rPr>
      </w:pPr>
      <w:r>
        <w:rPr>
          <w:rFonts w:eastAsia="SimSun" w:cs="Calibri"/>
          <w:sz w:val="24"/>
          <w:szCs w:val="24"/>
        </w:rPr>
        <w:t>PK- User-ID</w:t>
      </w:r>
    </w:p>
    <w:p>
      <w:pPr>
        <w:jc w:val="both"/>
        <w:rPr>
          <w:rFonts w:eastAsia="SimSun" w:cs="Calibri"/>
          <w:sz w:val="24"/>
          <w:szCs w:val="24"/>
        </w:rPr>
      </w:pPr>
      <w:r>
        <w:rPr>
          <w:rFonts w:eastAsia="SimSun" w:cs="Calibri"/>
          <w:sz w:val="24"/>
          <w:szCs w:val="24"/>
        </w:rPr>
        <w:t>DESCRIPTION- Admin information</w:t>
      </w:r>
    </w:p>
    <w:p>
      <w:pPr>
        <w:jc w:val="both"/>
        <w:rPr>
          <w:rFonts w:eastAsia="SimSun" w:cs="Calibri"/>
          <w:sz w:val="24"/>
          <w:szCs w:val="24"/>
        </w:rPr>
      </w:pPr>
    </w:p>
    <w:tbl>
      <w:tblPr>
        <w:tblStyle w:val="10"/>
        <w:tblpPr w:leftFromText="180" w:rightFromText="180" w:vertAnchor="text" w:horzAnchor="margin" w:tblpXSpec="center" w:tblpY="211"/>
        <w:tblW w:w="5682" w:type="dxa"/>
        <w:tblInd w:w="0" w:type="dxa"/>
        <w:tblLayout w:type="fixed"/>
        <w:tblCellMar>
          <w:top w:w="0" w:type="dxa"/>
          <w:left w:w="0" w:type="dxa"/>
          <w:bottom w:w="0" w:type="dxa"/>
          <w:right w:w="0" w:type="dxa"/>
        </w:tblCellMar>
      </w:tblPr>
      <w:tblGrid>
        <w:gridCol w:w="1560"/>
        <w:gridCol w:w="1461"/>
        <w:gridCol w:w="742"/>
        <w:gridCol w:w="479"/>
        <w:gridCol w:w="1440"/>
      </w:tblGrid>
      <w:tr>
        <w:tblPrEx>
          <w:tblCellMar>
            <w:top w:w="0" w:type="dxa"/>
            <w:left w:w="0" w:type="dxa"/>
            <w:bottom w:w="0" w:type="dxa"/>
            <w:right w:w="0" w:type="dxa"/>
          </w:tblCellMar>
        </w:tblPrEx>
        <w:trPr>
          <w:trHeight w:val="92" w:hRule="atLeast"/>
        </w:trPr>
        <w:tc>
          <w:tcPr>
            <w:tcW w:w="1560"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461"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lang w:val="en-US" w:eastAsia="zh-CN"/>
              </w:rPr>
              <w:t>Data Type</w:t>
            </w:r>
          </w:p>
        </w:tc>
        <w:tc>
          <w:tcPr>
            <w:tcW w:w="742"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rPr>
              <w:t>NULL?</w:t>
            </w:r>
          </w:p>
        </w:tc>
        <w:tc>
          <w:tcPr>
            <w:tcW w:w="479"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rPr>
              <w:t>KEY</w:t>
            </w:r>
          </w:p>
        </w:tc>
        <w:tc>
          <w:tcPr>
            <w:tcW w:w="1440"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cs="Calibri"/>
                <w:color w:val="FFFFFF"/>
                <w:sz w:val="24"/>
                <w:szCs w:val="24"/>
              </w:rPr>
            </w:pPr>
            <w:r>
              <w:rPr>
                <w:rFonts w:eastAsia="SimSun" w:cs="Calibri"/>
                <w:color w:val="FFFFFF"/>
                <w:sz w:val="24"/>
                <w:szCs w:val="24"/>
                <w:lang w:val="en-US" w:eastAsia="zh-CN"/>
              </w:rPr>
              <w:t>Description</w:t>
            </w:r>
          </w:p>
        </w:tc>
      </w:tr>
      <w:tr>
        <w:tblPrEx>
          <w:tblCellMar>
            <w:top w:w="0" w:type="dxa"/>
            <w:left w:w="0" w:type="dxa"/>
            <w:bottom w:w="0" w:type="dxa"/>
            <w:right w:w="0" w:type="dxa"/>
          </w:tblCellMar>
        </w:tblPrEx>
        <w:trPr>
          <w:trHeight w:val="92" w:hRule="atLeast"/>
        </w:trPr>
        <w:tc>
          <w:tcPr>
            <w:tcW w:w="156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Sl_NO</w:t>
            </w:r>
          </w:p>
        </w:tc>
        <w:tc>
          <w:tcPr>
            <w:tcW w:w="146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INT</w:t>
            </w:r>
          </w:p>
        </w:tc>
        <w:tc>
          <w:tcPr>
            <w:tcW w:w="742"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47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144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sz w:val="24"/>
                <w:szCs w:val="24"/>
              </w:rPr>
            </w:pPr>
            <w:r>
              <w:rPr>
                <w:rFonts w:eastAsia="SimSun" w:cs="Calibri"/>
                <w:color w:val="000000"/>
                <w:sz w:val="24"/>
                <w:szCs w:val="24"/>
                <w:lang w:val="en-US" w:eastAsia="zh-CN"/>
              </w:rPr>
              <w:t>Serial No</w:t>
            </w:r>
          </w:p>
        </w:tc>
      </w:tr>
      <w:tr>
        <w:tblPrEx>
          <w:tblCellMar>
            <w:top w:w="0" w:type="dxa"/>
            <w:left w:w="0" w:type="dxa"/>
            <w:bottom w:w="0" w:type="dxa"/>
            <w:right w:w="0" w:type="dxa"/>
          </w:tblCellMar>
        </w:tblPrEx>
        <w:trPr>
          <w:trHeight w:val="92" w:hRule="atLeast"/>
        </w:trPr>
        <w:tc>
          <w:tcPr>
            <w:tcW w:w="156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User Name</w:t>
            </w:r>
          </w:p>
        </w:tc>
        <w:tc>
          <w:tcPr>
            <w:tcW w:w="146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VARCHAR(20)</w:t>
            </w:r>
          </w:p>
        </w:tc>
        <w:tc>
          <w:tcPr>
            <w:tcW w:w="742"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47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Pk</w:t>
            </w:r>
          </w:p>
        </w:tc>
        <w:tc>
          <w:tcPr>
            <w:tcW w:w="144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sz w:val="24"/>
                <w:szCs w:val="24"/>
                <w:lang w:val="en-US" w:eastAsia="zh-CN"/>
              </w:rPr>
            </w:pPr>
            <w:r>
              <w:rPr>
                <w:rFonts w:eastAsia="SimSun" w:cs="Calibri"/>
                <w:color w:val="000000"/>
                <w:sz w:val="24"/>
                <w:szCs w:val="24"/>
                <w:lang w:eastAsia="zh-CN"/>
              </w:rPr>
              <w:t>User  Name</w:t>
            </w:r>
          </w:p>
        </w:tc>
      </w:tr>
      <w:tr>
        <w:tblPrEx>
          <w:tblCellMar>
            <w:top w:w="0" w:type="dxa"/>
            <w:left w:w="0" w:type="dxa"/>
            <w:bottom w:w="0" w:type="dxa"/>
            <w:right w:w="0" w:type="dxa"/>
          </w:tblCellMar>
        </w:tblPrEx>
        <w:trPr>
          <w:trHeight w:val="90" w:hRule="atLeast"/>
        </w:trPr>
        <w:tc>
          <w:tcPr>
            <w:tcW w:w="156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User Password</w:t>
            </w:r>
          </w:p>
        </w:tc>
        <w:tc>
          <w:tcPr>
            <w:tcW w:w="146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VARCHAR(20)</w:t>
            </w:r>
          </w:p>
        </w:tc>
        <w:tc>
          <w:tcPr>
            <w:tcW w:w="742"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47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144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sz w:val="24"/>
                <w:szCs w:val="24"/>
              </w:rPr>
            </w:pPr>
            <w:r>
              <w:rPr>
                <w:rFonts w:eastAsia="SimSun" w:cs="Calibri"/>
                <w:color w:val="000000"/>
                <w:sz w:val="24"/>
                <w:szCs w:val="24"/>
              </w:rPr>
              <w:t>User Password</w:t>
            </w:r>
          </w:p>
        </w:tc>
      </w:tr>
    </w:tbl>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spacing w:line="200" w:lineRule="exact"/>
        <w:jc w:val="both"/>
        <w:rPr>
          <w:b/>
          <w:sz w:val="52"/>
          <w:szCs w:val="52"/>
        </w:rPr>
      </w:pPr>
    </w:p>
    <w:p>
      <w:pPr>
        <w:spacing w:line="200" w:lineRule="exact"/>
        <w:jc w:val="both"/>
        <w:rPr>
          <w:b/>
          <w:sz w:val="52"/>
          <w:szCs w:val="52"/>
        </w:rPr>
      </w:pPr>
    </w:p>
    <w:p>
      <w:pPr>
        <w:spacing w:line="200" w:lineRule="exact"/>
        <w:jc w:val="both"/>
        <w:rPr>
          <w:rFonts w:eastAsia="Times New Roman" w:cs="Calibri"/>
          <w:sz w:val="24"/>
          <w:szCs w:val="24"/>
        </w:rPr>
      </w:pPr>
      <w:r>
        <w:rPr>
          <w:rFonts w:eastAsia="SimSun" w:cs="Calibri"/>
          <w:sz w:val="24"/>
          <w:szCs w:val="24"/>
        </w:rPr>
        <w:t>TABLE NAME- COMPANY LOGIN</w:t>
      </w:r>
    </w:p>
    <w:p>
      <w:pPr>
        <w:jc w:val="both"/>
        <w:rPr>
          <w:rFonts w:eastAsia="SimSun" w:cs="Calibri"/>
          <w:sz w:val="24"/>
          <w:szCs w:val="24"/>
        </w:rPr>
      </w:pPr>
      <w:r>
        <w:rPr>
          <w:rFonts w:eastAsia="SimSun" w:cs="Calibri"/>
          <w:sz w:val="24"/>
          <w:szCs w:val="24"/>
        </w:rPr>
        <w:t>PK- User-NAME</w:t>
      </w:r>
    </w:p>
    <w:p>
      <w:pPr>
        <w:jc w:val="both"/>
        <w:rPr>
          <w:rFonts w:eastAsia="SimSun" w:cs="Calibri"/>
          <w:sz w:val="24"/>
          <w:szCs w:val="24"/>
        </w:rPr>
      </w:pPr>
      <w:r>
        <w:rPr>
          <w:rFonts w:eastAsia="SimSun" w:cs="Calibri"/>
          <w:sz w:val="24"/>
          <w:szCs w:val="24"/>
        </w:rPr>
        <w:t>DESCRIPTION- Company information</w:t>
      </w:r>
    </w:p>
    <w:tbl>
      <w:tblPr>
        <w:tblStyle w:val="10"/>
        <w:tblpPr w:leftFromText="180" w:rightFromText="180" w:vertAnchor="text" w:horzAnchor="margin" w:tblpXSpec="center" w:tblpY="272"/>
        <w:tblW w:w="5682" w:type="dxa"/>
        <w:tblInd w:w="0" w:type="dxa"/>
        <w:tblLayout w:type="fixed"/>
        <w:tblCellMar>
          <w:top w:w="0" w:type="dxa"/>
          <w:left w:w="0" w:type="dxa"/>
          <w:bottom w:w="0" w:type="dxa"/>
          <w:right w:w="0" w:type="dxa"/>
        </w:tblCellMar>
      </w:tblPr>
      <w:tblGrid>
        <w:gridCol w:w="1560"/>
        <w:gridCol w:w="1461"/>
        <w:gridCol w:w="742"/>
        <w:gridCol w:w="479"/>
        <w:gridCol w:w="1440"/>
      </w:tblGrid>
      <w:tr>
        <w:tblPrEx>
          <w:tblCellMar>
            <w:top w:w="0" w:type="dxa"/>
            <w:left w:w="0" w:type="dxa"/>
            <w:bottom w:w="0" w:type="dxa"/>
            <w:right w:w="0" w:type="dxa"/>
          </w:tblCellMar>
        </w:tblPrEx>
        <w:trPr>
          <w:trHeight w:val="92" w:hRule="atLeast"/>
        </w:trPr>
        <w:tc>
          <w:tcPr>
            <w:tcW w:w="1560"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461"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lang w:val="en-US" w:eastAsia="zh-CN"/>
              </w:rPr>
              <w:t>Data Type</w:t>
            </w:r>
          </w:p>
        </w:tc>
        <w:tc>
          <w:tcPr>
            <w:tcW w:w="742"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rPr>
              <w:t>NULL?</w:t>
            </w:r>
          </w:p>
        </w:tc>
        <w:tc>
          <w:tcPr>
            <w:tcW w:w="479"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rPr>
              <w:t>KEY</w:t>
            </w:r>
          </w:p>
        </w:tc>
        <w:tc>
          <w:tcPr>
            <w:tcW w:w="1440"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cs="Calibri"/>
                <w:color w:val="FFFFFF"/>
                <w:sz w:val="24"/>
                <w:szCs w:val="24"/>
              </w:rPr>
            </w:pPr>
            <w:r>
              <w:rPr>
                <w:rFonts w:eastAsia="SimSun" w:cs="Calibri"/>
                <w:color w:val="FFFFFF"/>
                <w:sz w:val="24"/>
                <w:szCs w:val="24"/>
                <w:lang w:val="en-US" w:eastAsia="zh-CN"/>
              </w:rPr>
              <w:t>Description</w:t>
            </w:r>
          </w:p>
        </w:tc>
      </w:tr>
      <w:tr>
        <w:tblPrEx>
          <w:tblCellMar>
            <w:top w:w="0" w:type="dxa"/>
            <w:left w:w="0" w:type="dxa"/>
            <w:bottom w:w="0" w:type="dxa"/>
            <w:right w:w="0" w:type="dxa"/>
          </w:tblCellMar>
        </w:tblPrEx>
        <w:trPr>
          <w:trHeight w:val="92" w:hRule="atLeast"/>
        </w:trPr>
        <w:tc>
          <w:tcPr>
            <w:tcW w:w="156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Sl_NO</w:t>
            </w:r>
          </w:p>
        </w:tc>
        <w:tc>
          <w:tcPr>
            <w:tcW w:w="146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INT</w:t>
            </w:r>
          </w:p>
        </w:tc>
        <w:tc>
          <w:tcPr>
            <w:tcW w:w="742"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47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144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sz w:val="24"/>
                <w:szCs w:val="24"/>
              </w:rPr>
            </w:pPr>
            <w:r>
              <w:rPr>
                <w:rFonts w:eastAsia="SimSun" w:cs="Calibri"/>
                <w:color w:val="000000"/>
                <w:sz w:val="24"/>
                <w:szCs w:val="24"/>
                <w:lang w:val="en-US" w:eastAsia="zh-CN"/>
              </w:rPr>
              <w:t>Serial No</w:t>
            </w:r>
          </w:p>
        </w:tc>
      </w:tr>
      <w:tr>
        <w:tblPrEx>
          <w:tblCellMar>
            <w:top w:w="0" w:type="dxa"/>
            <w:left w:w="0" w:type="dxa"/>
            <w:bottom w:w="0" w:type="dxa"/>
            <w:right w:w="0" w:type="dxa"/>
          </w:tblCellMar>
        </w:tblPrEx>
        <w:trPr>
          <w:trHeight w:val="92" w:hRule="atLeast"/>
        </w:trPr>
        <w:tc>
          <w:tcPr>
            <w:tcW w:w="156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User Name</w:t>
            </w:r>
          </w:p>
        </w:tc>
        <w:tc>
          <w:tcPr>
            <w:tcW w:w="146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VARCHAR(20)</w:t>
            </w:r>
          </w:p>
        </w:tc>
        <w:tc>
          <w:tcPr>
            <w:tcW w:w="742"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47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Pk</w:t>
            </w:r>
          </w:p>
        </w:tc>
        <w:tc>
          <w:tcPr>
            <w:tcW w:w="144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sz w:val="24"/>
                <w:szCs w:val="24"/>
                <w:lang w:val="en-US" w:eastAsia="zh-CN"/>
              </w:rPr>
            </w:pPr>
            <w:r>
              <w:rPr>
                <w:rFonts w:eastAsia="SimSun" w:cs="Calibri"/>
                <w:color w:val="000000"/>
                <w:sz w:val="24"/>
                <w:szCs w:val="24"/>
                <w:lang w:eastAsia="zh-CN"/>
              </w:rPr>
              <w:t>User  Name</w:t>
            </w:r>
          </w:p>
        </w:tc>
      </w:tr>
      <w:tr>
        <w:tblPrEx>
          <w:tblCellMar>
            <w:top w:w="0" w:type="dxa"/>
            <w:left w:w="0" w:type="dxa"/>
            <w:bottom w:w="0" w:type="dxa"/>
            <w:right w:w="0" w:type="dxa"/>
          </w:tblCellMar>
        </w:tblPrEx>
        <w:trPr>
          <w:trHeight w:val="90" w:hRule="atLeast"/>
        </w:trPr>
        <w:tc>
          <w:tcPr>
            <w:tcW w:w="156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User Password</w:t>
            </w:r>
          </w:p>
        </w:tc>
        <w:tc>
          <w:tcPr>
            <w:tcW w:w="146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VARCHAR(20)</w:t>
            </w:r>
          </w:p>
        </w:tc>
        <w:tc>
          <w:tcPr>
            <w:tcW w:w="742"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47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144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sz w:val="24"/>
                <w:szCs w:val="24"/>
              </w:rPr>
            </w:pPr>
            <w:r>
              <w:rPr>
                <w:rFonts w:eastAsia="SimSun" w:cs="Calibri"/>
                <w:color w:val="000000"/>
                <w:sz w:val="24"/>
                <w:szCs w:val="24"/>
              </w:rPr>
              <w:t>User Password</w:t>
            </w:r>
          </w:p>
        </w:tc>
      </w:tr>
    </w:tbl>
    <w:p>
      <w:pPr>
        <w:jc w:val="both"/>
        <w:rPr>
          <w:rFonts w:eastAsia="SimSun" w:cs="Calibri"/>
          <w:sz w:val="24"/>
          <w:szCs w:val="24"/>
        </w:rPr>
      </w:pPr>
    </w:p>
    <w:p>
      <w:pPr>
        <w:jc w:val="both"/>
        <w:rPr>
          <w:rFonts w:eastAsia="SimSun" w:cs="Calibri"/>
          <w:sz w:val="24"/>
          <w:szCs w:val="24"/>
        </w:rPr>
      </w:pPr>
    </w:p>
    <w:p>
      <w:pPr>
        <w:jc w:val="both"/>
        <w:rPr>
          <w:rFonts w:eastAsia="SimSun" w:cs="Calibri"/>
          <w:sz w:val="24"/>
          <w:szCs w:val="24"/>
        </w:rPr>
      </w:pPr>
    </w:p>
    <w:p>
      <w:pPr>
        <w:jc w:val="both"/>
        <w:rPr>
          <w:rFonts w:eastAsia="SimSun" w:cs="Calibri"/>
          <w:sz w:val="24"/>
          <w:szCs w:val="24"/>
        </w:rPr>
      </w:pPr>
      <w:r>
        <w:rPr>
          <w:rFonts w:eastAsia="SimSun" w:cs="Calibri"/>
          <w:sz w:val="24"/>
          <w:szCs w:val="24"/>
        </w:rPr>
        <w:t xml:space="preserve">  </w:t>
      </w:r>
    </w:p>
    <w:p>
      <w:pPr>
        <w:jc w:val="both"/>
        <w:rPr>
          <w:rFonts w:eastAsia="SimSun" w:cs="Calibri"/>
          <w:sz w:val="24"/>
          <w:szCs w:val="24"/>
        </w:rPr>
      </w:pPr>
    </w:p>
    <w:p>
      <w:pPr>
        <w:jc w:val="both"/>
        <w:rPr>
          <w:rFonts w:eastAsia="SimSun" w:cs="Calibri"/>
          <w:sz w:val="24"/>
          <w:szCs w:val="24"/>
        </w:rPr>
      </w:pPr>
    </w:p>
    <w:p>
      <w:pPr>
        <w:jc w:val="both"/>
        <w:rPr>
          <w:rFonts w:eastAsia="SimSun" w:cs="Calibri"/>
          <w:sz w:val="24"/>
          <w:szCs w:val="24"/>
        </w:rPr>
      </w:pPr>
    </w:p>
    <w:p>
      <w:pPr>
        <w:jc w:val="both"/>
        <w:rPr>
          <w:rFonts w:eastAsia="SimSun" w:cs="Calibri"/>
          <w:sz w:val="24"/>
          <w:szCs w:val="24"/>
        </w:rPr>
      </w:pPr>
    </w:p>
    <w:p>
      <w:pPr>
        <w:jc w:val="both"/>
        <w:rPr>
          <w:rFonts w:eastAsia="SimSun" w:cs="Calibri"/>
          <w:sz w:val="24"/>
          <w:szCs w:val="24"/>
        </w:rPr>
      </w:pPr>
    </w:p>
    <w:p>
      <w:pPr>
        <w:jc w:val="both"/>
        <w:rPr>
          <w:rFonts w:eastAsia="SimSun" w:cs="Calibri"/>
          <w:sz w:val="24"/>
          <w:szCs w:val="24"/>
        </w:rPr>
      </w:pPr>
    </w:p>
    <w:p>
      <w:pPr>
        <w:jc w:val="both"/>
        <w:rPr>
          <w:rFonts w:eastAsia="SimSun" w:cs="Calibri"/>
          <w:sz w:val="24"/>
          <w:szCs w:val="24"/>
        </w:rPr>
      </w:pPr>
    </w:p>
    <w:p>
      <w:pPr>
        <w:jc w:val="both"/>
        <w:rPr>
          <w:rFonts w:eastAsia="SimSun" w:cs="Calibri"/>
          <w:sz w:val="24"/>
          <w:szCs w:val="24"/>
        </w:rPr>
      </w:pPr>
    </w:p>
    <w:p>
      <w:pPr>
        <w:spacing w:line="200" w:lineRule="exact"/>
        <w:jc w:val="both"/>
        <w:rPr>
          <w:rFonts w:eastAsia="SimSun" w:cs="Calibri"/>
          <w:sz w:val="24"/>
          <w:szCs w:val="24"/>
        </w:rPr>
      </w:pPr>
    </w:p>
    <w:p>
      <w:pPr>
        <w:spacing w:line="200" w:lineRule="exact"/>
        <w:jc w:val="both"/>
        <w:rPr>
          <w:rFonts w:eastAsia="SimSun" w:cs="Calibri"/>
          <w:sz w:val="24"/>
          <w:szCs w:val="24"/>
        </w:rPr>
      </w:pPr>
    </w:p>
    <w:p>
      <w:pPr>
        <w:spacing w:line="200" w:lineRule="exact"/>
        <w:jc w:val="both"/>
        <w:rPr>
          <w:rFonts w:eastAsia="SimSun" w:cs="Calibri"/>
          <w:sz w:val="24"/>
          <w:szCs w:val="24"/>
        </w:rPr>
      </w:pPr>
      <w:r>
        <w:rPr>
          <w:rFonts w:eastAsia="SimSun" w:cs="Calibri"/>
          <w:sz w:val="24"/>
          <w:szCs w:val="24"/>
        </w:rPr>
        <w:t>TABLE NAME- STUDENT REGISTATION</w:t>
      </w:r>
    </w:p>
    <w:p>
      <w:pPr>
        <w:jc w:val="both"/>
        <w:rPr>
          <w:rFonts w:eastAsia="SimSun" w:cs="Calibri"/>
          <w:sz w:val="24"/>
          <w:szCs w:val="24"/>
        </w:rPr>
      </w:pPr>
      <w:r>
        <w:rPr>
          <w:rFonts w:eastAsia="SimSun" w:cs="Calibri"/>
          <w:sz w:val="24"/>
          <w:szCs w:val="24"/>
        </w:rPr>
        <w:t>PK- Student-id</w:t>
      </w:r>
    </w:p>
    <w:p>
      <w:pPr>
        <w:jc w:val="both"/>
        <w:rPr>
          <w:rFonts w:eastAsia="SimSun" w:cs="Calibri"/>
          <w:sz w:val="24"/>
          <w:szCs w:val="24"/>
        </w:rPr>
      </w:pPr>
      <w:r>
        <w:rPr>
          <w:rFonts w:eastAsia="SimSun" w:cs="Calibri"/>
          <w:sz w:val="24"/>
          <w:szCs w:val="24"/>
        </w:rPr>
        <w:t>DESCRIPTION- Student information</w:t>
      </w:r>
    </w:p>
    <w:tbl>
      <w:tblPr>
        <w:tblStyle w:val="10"/>
        <w:tblpPr w:leftFromText="180" w:rightFromText="180" w:vertAnchor="text" w:horzAnchor="margin" w:tblpXSpec="center" w:tblpY="146"/>
        <w:tblW w:w="9368" w:type="dxa"/>
        <w:tblInd w:w="0" w:type="dxa"/>
        <w:tblLayout w:type="fixed"/>
        <w:tblCellMar>
          <w:top w:w="0" w:type="dxa"/>
          <w:left w:w="0" w:type="dxa"/>
          <w:bottom w:w="0" w:type="dxa"/>
          <w:right w:w="0" w:type="dxa"/>
        </w:tblCellMar>
      </w:tblPr>
      <w:tblGrid>
        <w:gridCol w:w="1689"/>
        <w:gridCol w:w="1984"/>
        <w:gridCol w:w="1418"/>
        <w:gridCol w:w="1843"/>
        <w:gridCol w:w="2434"/>
      </w:tblGrid>
      <w:tr>
        <w:tblPrEx>
          <w:tblCellMar>
            <w:top w:w="0" w:type="dxa"/>
            <w:left w:w="0" w:type="dxa"/>
            <w:bottom w:w="0" w:type="dxa"/>
            <w:right w:w="0" w:type="dxa"/>
          </w:tblCellMar>
        </w:tblPrEx>
        <w:trPr>
          <w:trHeight w:val="446" w:hRule="atLeast"/>
        </w:trPr>
        <w:tc>
          <w:tcPr>
            <w:tcW w:w="1689"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rPr>
            </w:pPr>
            <w:r>
              <w:rPr>
                <w:rFonts w:eastAsia="SimSun" w:cs="Calibri"/>
                <w:color w:val="FFFFFF"/>
                <w:lang w:val="en-US" w:eastAsia="zh-CN"/>
              </w:rPr>
              <w:t>Field Name</w:t>
            </w:r>
          </w:p>
        </w:tc>
        <w:tc>
          <w:tcPr>
            <w:tcW w:w="1984"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rPr>
            </w:pPr>
            <w:r>
              <w:rPr>
                <w:rFonts w:eastAsia="SimSun" w:cs="Calibri"/>
                <w:color w:val="FFFFFF"/>
                <w:lang w:val="en-US" w:eastAsia="zh-CN"/>
              </w:rPr>
              <w:t>Data Type</w:t>
            </w:r>
          </w:p>
        </w:tc>
        <w:tc>
          <w:tcPr>
            <w:tcW w:w="1418"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rPr>
            </w:pPr>
            <w:r>
              <w:rPr>
                <w:rFonts w:eastAsia="SimSun" w:cs="Calibri"/>
                <w:color w:val="FFFFFF"/>
              </w:rPr>
              <w:t>NULL?</w:t>
            </w:r>
          </w:p>
        </w:tc>
        <w:tc>
          <w:tcPr>
            <w:tcW w:w="1843"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rPr>
            </w:pPr>
            <w:r>
              <w:rPr>
                <w:rFonts w:eastAsia="SimSun" w:cs="Calibri"/>
                <w:color w:val="FFFFFF"/>
              </w:rPr>
              <w:t>KEY</w:t>
            </w:r>
          </w:p>
        </w:tc>
        <w:tc>
          <w:tcPr>
            <w:tcW w:w="2434"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cs="Calibri"/>
                <w:color w:val="FFFFFF"/>
              </w:rPr>
            </w:pPr>
            <w:r>
              <w:rPr>
                <w:rFonts w:eastAsia="SimSun" w:cs="Calibri"/>
                <w:color w:val="FFFFFF"/>
                <w:lang w:val="en-US" w:eastAsia="zh-CN"/>
              </w:rPr>
              <w:t>Description</w:t>
            </w:r>
          </w:p>
        </w:tc>
      </w:tr>
      <w:tr>
        <w:tblPrEx>
          <w:tblCellMar>
            <w:top w:w="0" w:type="dxa"/>
            <w:left w:w="0" w:type="dxa"/>
            <w:bottom w:w="0" w:type="dxa"/>
            <w:right w:w="0" w:type="dxa"/>
          </w:tblCellMar>
        </w:tblPrEx>
        <w:trPr>
          <w:trHeight w:val="446" w:hRule="atLeast"/>
        </w:trPr>
        <w:tc>
          <w:tcPr>
            <w:tcW w:w="168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lang w:val="en-US" w:eastAsia="zh-CN"/>
              </w:rPr>
              <w:t>Sl_NO</w:t>
            </w:r>
          </w:p>
        </w:tc>
        <w:tc>
          <w:tcPr>
            <w:tcW w:w="198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lang w:val="en-US" w:eastAsia="zh-CN"/>
              </w:rPr>
              <w:t>INT</w:t>
            </w:r>
          </w:p>
        </w:tc>
        <w:tc>
          <w:tcPr>
            <w:tcW w:w="1418"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rPr>
              <w:t>N</w:t>
            </w:r>
          </w:p>
        </w:tc>
        <w:tc>
          <w:tcPr>
            <w:tcW w:w="184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rPr>
            </w:pP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rPr>
            </w:pPr>
            <w:r>
              <w:rPr>
                <w:rFonts w:eastAsia="SimSun" w:cs="Calibri"/>
                <w:color w:val="000000"/>
                <w:lang w:val="en-US" w:eastAsia="zh-CN"/>
              </w:rPr>
              <w:t>Serial No</w:t>
            </w:r>
          </w:p>
        </w:tc>
      </w:tr>
      <w:tr>
        <w:tblPrEx>
          <w:tblCellMar>
            <w:top w:w="0" w:type="dxa"/>
            <w:left w:w="0" w:type="dxa"/>
            <w:bottom w:w="0" w:type="dxa"/>
            <w:right w:w="0" w:type="dxa"/>
          </w:tblCellMar>
        </w:tblPrEx>
        <w:trPr>
          <w:trHeight w:val="446" w:hRule="atLeast"/>
        </w:trPr>
        <w:tc>
          <w:tcPr>
            <w:tcW w:w="168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rPr>
              <w:t>Sid</w:t>
            </w:r>
          </w:p>
        </w:tc>
        <w:tc>
          <w:tcPr>
            <w:tcW w:w="198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lang w:val="en-US" w:eastAsia="zh-CN"/>
              </w:rPr>
              <w:t>VARCHAR(20)</w:t>
            </w:r>
          </w:p>
        </w:tc>
        <w:tc>
          <w:tcPr>
            <w:tcW w:w="1418"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rPr>
              <w:t>N</w:t>
            </w:r>
          </w:p>
        </w:tc>
        <w:tc>
          <w:tcPr>
            <w:tcW w:w="184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lang w:val="en-US" w:eastAsia="zh-CN"/>
              </w:rPr>
              <w:t>Pk</w:t>
            </w: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lang w:eastAsia="zh-CN"/>
              </w:rPr>
            </w:pPr>
            <w:r>
              <w:rPr>
                <w:rFonts w:eastAsia="SimSun" w:cs="Calibri"/>
                <w:color w:val="000000"/>
                <w:lang w:eastAsia="zh-CN"/>
              </w:rPr>
              <w:t>Student -id</w:t>
            </w:r>
          </w:p>
        </w:tc>
      </w:tr>
      <w:tr>
        <w:tblPrEx>
          <w:tblCellMar>
            <w:top w:w="0" w:type="dxa"/>
            <w:left w:w="0" w:type="dxa"/>
            <w:bottom w:w="0" w:type="dxa"/>
            <w:right w:w="0" w:type="dxa"/>
          </w:tblCellMar>
        </w:tblPrEx>
        <w:trPr>
          <w:trHeight w:val="446" w:hRule="atLeast"/>
        </w:trPr>
        <w:tc>
          <w:tcPr>
            <w:tcW w:w="168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rPr>
              <w:t>User Name</w:t>
            </w:r>
          </w:p>
        </w:tc>
        <w:tc>
          <w:tcPr>
            <w:tcW w:w="198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lang w:val="en-US" w:eastAsia="zh-CN"/>
              </w:rPr>
              <w:t>VARCHAR(20)</w:t>
            </w:r>
          </w:p>
        </w:tc>
        <w:tc>
          <w:tcPr>
            <w:tcW w:w="1418"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rPr>
              <w:t>N</w:t>
            </w:r>
          </w:p>
        </w:tc>
        <w:tc>
          <w:tcPr>
            <w:tcW w:w="184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rPr>
            </w:pP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rPr>
            </w:pPr>
            <w:r>
              <w:rPr>
                <w:rFonts w:eastAsia="SimSun" w:cs="Calibri"/>
                <w:color w:val="000000"/>
              </w:rPr>
              <w:t>User  Name</w:t>
            </w:r>
          </w:p>
        </w:tc>
      </w:tr>
      <w:tr>
        <w:tblPrEx>
          <w:tblCellMar>
            <w:top w:w="0" w:type="dxa"/>
            <w:left w:w="0" w:type="dxa"/>
            <w:bottom w:w="0" w:type="dxa"/>
            <w:right w:w="0" w:type="dxa"/>
          </w:tblCellMar>
        </w:tblPrEx>
        <w:trPr>
          <w:trHeight w:val="65" w:hRule="atLeast"/>
        </w:trPr>
        <w:tc>
          <w:tcPr>
            <w:tcW w:w="168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rPr>
              <w:t>Gender</w:t>
            </w:r>
          </w:p>
        </w:tc>
        <w:tc>
          <w:tcPr>
            <w:tcW w:w="198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rPr>
              <w:t>VARCHAR(20)</w:t>
            </w:r>
          </w:p>
        </w:tc>
        <w:tc>
          <w:tcPr>
            <w:tcW w:w="1418"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rPr>
              <w:t>N</w:t>
            </w:r>
          </w:p>
        </w:tc>
        <w:tc>
          <w:tcPr>
            <w:tcW w:w="184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rPr>
            </w:pP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rPr>
            </w:pPr>
            <w:r>
              <w:rPr>
                <w:rFonts w:eastAsia="SimSun" w:cs="Calibri"/>
                <w:color w:val="000000"/>
              </w:rPr>
              <w:t>gender</w:t>
            </w:r>
          </w:p>
        </w:tc>
      </w:tr>
      <w:tr>
        <w:tblPrEx>
          <w:tblCellMar>
            <w:top w:w="0" w:type="dxa"/>
            <w:left w:w="0" w:type="dxa"/>
            <w:bottom w:w="0" w:type="dxa"/>
            <w:right w:w="0" w:type="dxa"/>
          </w:tblCellMar>
        </w:tblPrEx>
        <w:trPr>
          <w:trHeight w:val="446" w:hRule="atLeast"/>
        </w:trPr>
        <w:tc>
          <w:tcPr>
            <w:tcW w:w="168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rPr>
              <w:t>DOB</w:t>
            </w:r>
          </w:p>
        </w:tc>
        <w:tc>
          <w:tcPr>
            <w:tcW w:w="198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rPr>
              <w:t>DATETIME</w:t>
            </w:r>
          </w:p>
        </w:tc>
        <w:tc>
          <w:tcPr>
            <w:tcW w:w="1418"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rPr>
              <w:t>N</w:t>
            </w:r>
          </w:p>
        </w:tc>
        <w:tc>
          <w:tcPr>
            <w:tcW w:w="184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rPr>
            </w:pP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ind w:left="1100" w:hanging="1100" w:hangingChars="500"/>
              <w:jc w:val="both"/>
              <w:textAlignment w:val="bottom"/>
              <w:rPr>
                <w:rFonts w:eastAsia="SimSun" w:cs="Calibri"/>
                <w:color w:val="000000"/>
              </w:rPr>
            </w:pPr>
            <w:r>
              <w:rPr>
                <w:rFonts w:eastAsia="SimSun" w:cs="Calibri"/>
                <w:color w:val="000000"/>
              </w:rPr>
              <w:t xml:space="preserve">  Time</w:t>
            </w:r>
          </w:p>
        </w:tc>
      </w:tr>
      <w:tr>
        <w:tblPrEx>
          <w:tblCellMar>
            <w:top w:w="0" w:type="dxa"/>
            <w:left w:w="0" w:type="dxa"/>
            <w:bottom w:w="0" w:type="dxa"/>
            <w:right w:w="0" w:type="dxa"/>
          </w:tblCellMar>
        </w:tblPrEx>
        <w:trPr>
          <w:trHeight w:val="446" w:hRule="atLeast"/>
        </w:trPr>
        <w:tc>
          <w:tcPr>
            <w:tcW w:w="168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rPr>
              <w:t>College Name</w:t>
            </w:r>
          </w:p>
        </w:tc>
        <w:tc>
          <w:tcPr>
            <w:tcW w:w="198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rPr>
              <w:t>DATETIME</w:t>
            </w:r>
          </w:p>
        </w:tc>
        <w:tc>
          <w:tcPr>
            <w:tcW w:w="1418"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rPr>
              <w:t>N</w:t>
            </w:r>
          </w:p>
        </w:tc>
        <w:tc>
          <w:tcPr>
            <w:tcW w:w="184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rPr>
            </w:pP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rPr>
            </w:pPr>
            <w:r>
              <w:rPr>
                <w:rFonts w:eastAsia="SimSun" w:cs="Calibri"/>
                <w:color w:val="000000"/>
              </w:rPr>
              <w:t>College name</w:t>
            </w:r>
          </w:p>
        </w:tc>
      </w:tr>
      <w:tr>
        <w:tblPrEx>
          <w:tblCellMar>
            <w:top w:w="0" w:type="dxa"/>
            <w:left w:w="0" w:type="dxa"/>
            <w:bottom w:w="0" w:type="dxa"/>
            <w:right w:w="0" w:type="dxa"/>
          </w:tblCellMar>
        </w:tblPrEx>
        <w:trPr>
          <w:trHeight w:val="65" w:hRule="atLeast"/>
        </w:trPr>
        <w:tc>
          <w:tcPr>
            <w:tcW w:w="168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Branch</w:t>
            </w:r>
          </w:p>
        </w:tc>
        <w:tc>
          <w:tcPr>
            <w:tcW w:w="198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VARCHAR(80)</w:t>
            </w:r>
          </w:p>
        </w:tc>
        <w:tc>
          <w:tcPr>
            <w:tcW w:w="1418"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N</w:t>
            </w:r>
          </w:p>
        </w:tc>
        <w:tc>
          <w:tcPr>
            <w:tcW w:w="184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center"/>
              <w:rPr>
                <w:rFonts w:eastAsia="SimSun" w:cs="Calibri"/>
                <w:color w:val="000000"/>
              </w:rPr>
            </w:pP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Branch</w:t>
            </w:r>
          </w:p>
        </w:tc>
      </w:tr>
      <w:tr>
        <w:tblPrEx>
          <w:tblCellMar>
            <w:top w:w="0" w:type="dxa"/>
            <w:left w:w="0" w:type="dxa"/>
            <w:bottom w:w="0" w:type="dxa"/>
            <w:right w:w="0" w:type="dxa"/>
          </w:tblCellMar>
        </w:tblPrEx>
        <w:trPr>
          <w:trHeight w:val="446" w:hRule="atLeast"/>
        </w:trPr>
        <w:tc>
          <w:tcPr>
            <w:tcW w:w="168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Mobile</w:t>
            </w:r>
          </w:p>
        </w:tc>
        <w:tc>
          <w:tcPr>
            <w:tcW w:w="198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VARCHAR(20)</w:t>
            </w:r>
          </w:p>
        </w:tc>
        <w:tc>
          <w:tcPr>
            <w:tcW w:w="1418"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N</w:t>
            </w:r>
          </w:p>
        </w:tc>
        <w:tc>
          <w:tcPr>
            <w:tcW w:w="184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center"/>
              <w:rPr>
                <w:rFonts w:eastAsia="SimSun" w:cs="Calibri"/>
                <w:color w:val="000000"/>
              </w:rPr>
            </w:pP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Mobile</w:t>
            </w:r>
          </w:p>
        </w:tc>
      </w:tr>
      <w:tr>
        <w:tblPrEx>
          <w:tblCellMar>
            <w:top w:w="0" w:type="dxa"/>
            <w:left w:w="0" w:type="dxa"/>
            <w:bottom w:w="0" w:type="dxa"/>
            <w:right w:w="0" w:type="dxa"/>
          </w:tblCellMar>
        </w:tblPrEx>
        <w:trPr>
          <w:trHeight w:val="446" w:hRule="atLeast"/>
        </w:trPr>
        <w:tc>
          <w:tcPr>
            <w:tcW w:w="168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E-Mail id</w:t>
            </w:r>
          </w:p>
        </w:tc>
        <w:tc>
          <w:tcPr>
            <w:tcW w:w="198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VARCHAR(20)</w:t>
            </w:r>
          </w:p>
        </w:tc>
        <w:tc>
          <w:tcPr>
            <w:tcW w:w="1418"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N</w:t>
            </w:r>
          </w:p>
        </w:tc>
        <w:tc>
          <w:tcPr>
            <w:tcW w:w="184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center"/>
              <w:rPr>
                <w:rFonts w:eastAsia="SimSun" w:cs="Calibri"/>
                <w:color w:val="000000"/>
              </w:rPr>
            </w:pP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E-Mail id</w:t>
            </w:r>
          </w:p>
        </w:tc>
      </w:tr>
      <w:tr>
        <w:tblPrEx>
          <w:tblCellMar>
            <w:top w:w="0" w:type="dxa"/>
            <w:left w:w="0" w:type="dxa"/>
            <w:bottom w:w="0" w:type="dxa"/>
            <w:right w:w="0" w:type="dxa"/>
          </w:tblCellMar>
        </w:tblPrEx>
        <w:trPr>
          <w:trHeight w:val="446" w:hRule="atLeast"/>
        </w:trPr>
        <w:tc>
          <w:tcPr>
            <w:tcW w:w="168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Address</w:t>
            </w:r>
          </w:p>
        </w:tc>
        <w:tc>
          <w:tcPr>
            <w:tcW w:w="198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VARCHAR(20)</w:t>
            </w:r>
          </w:p>
        </w:tc>
        <w:tc>
          <w:tcPr>
            <w:tcW w:w="1418"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N</w:t>
            </w:r>
          </w:p>
        </w:tc>
        <w:tc>
          <w:tcPr>
            <w:tcW w:w="184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center"/>
              <w:rPr>
                <w:rFonts w:eastAsia="SimSun" w:cs="Calibri"/>
                <w:color w:val="000000"/>
              </w:rPr>
            </w:pP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Address</w:t>
            </w:r>
          </w:p>
        </w:tc>
      </w:tr>
      <w:tr>
        <w:tblPrEx>
          <w:tblCellMar>
            <w:top w:w="0" w:type="dxa"/>
            <w:left w:w="0" w:type="dxa"/>
            <w:bottom w:w="0" w:type="dxa"/>
            <w:right w:w="0" w:type="dxa"/>
          </w:tblCellMar>
        </w:tblPrEx>
        <w:trPr>
          <w:trHeight w:val="446" w:hRule="atLeast"/>
        </w:trPr>
        <w:tc>
          <w:tcPr>
            <w:tcW w:w="168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Stream</w:t>
            </w:r>
          </w:p>
        </w:tc>
        <w:tc>
          <w:tcPr>
            <w:tcW w:w="198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VARCHAR(20)</w:t>
            </w:r>
          </w:p>
        </w:tc>
        <w:tc>
          <w:tcPr>
            <w:tcW w:w="1418"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N</w:t>
            </w:r>
          </w:p>
        </w:tc>
        <w:tc>
          <w:tcPr>
            <w:tcW w:w="184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center"/>
              <w:rPr>
                <w:rFonts w:eastAsia="SimSun" w:cs="Calibri"/>
                <w:color w:val="000000"/>
              </w:rPr>
            </w:pP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Stream</w:t>
            </w:r>
          </w:p>
        </w:tc>
      </w:tr>
      <w:tr>
        <w:tblPrEx>
          <w:tblCellMar>
            <w:top w:w="0" w:type="dxa"/>
            <w:left w:w="0" w:type="dxa"/>
            <w:bottom w:w="0" w:type="dxa"/>
            <w:right w:w="0" w:type="dxa"/>
          </w:tblCellMar>
        </w:tblPrEx>
        <w:trPr>
          <w:trHeight w:val="446" w:hRule="atLeast"/>
        </w:trPr>
        <w:tc>
          <w:tcPr>
            <w:tcW w:w="168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 xml:space="preserve">Year of passing </w:t>
            </w:r>
          </w:p>
        </w:tc>
        <w:tc>
          <w:tcPr>
            <w:tcW w:w="198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INT</w:t>
            </w:r>
          </w:p>
        </w:tc>
        <w:tc>
          <w:tcPr>
            <w:tcW w:w="1418"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N</w:t>
            </w:r>
          </w:p>
        </w:tc>
        <w:tc>
          <w:tcPr>
            <w:tcW w:w="184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center"/>
              <w:rPr>
                <w:rFonts w:eastAsia="SimSun" w:cs="Calibri"/>
                <w:color w:val="000000"/>
              </w:rPr>
            </w:pP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textAlignment w:val="bottom"/>
              <w:rPr>
                <w:rFonts w:eastAsia="SimSun" w:cs="Calibri"/>
                <w:color w:val="000000"/>
              </w:rPr>
            </w:pPr>
            <w:r>
              <w:rPr>
                <w:rFonts w:eastAsia="SimSun" w:cs="Calibri"/>
                <w:color w:val="000000"/>
              </w:rPr>
              <w:t xml:space="preserve">Year of passing </w:t>
            </w:r>
          </w:p>
        </w:tc>
      </w:tr>
    </w:tbl>
    <w:p>
      <w:pPr>
        <w:jc w:val="both"/>
        <w:rPr>
          <w:rFonts w:eastAsia="SimSun" w:cs="Calibri"/>
          <w:sz w:val="24"/>
          <w:szCs w:val="24"/>
        </w:rPr>
      </w:pPr>
    </w:p>
    <w:p>
      <w:pPr>
        <w:jc w:val="both"/>
        <w:rPr>
          <w:rFonts w:eastAsia="SimSun" w:cs="Calibri"/>
          <w:sz w:val="24"/>
          <w:szCs w:val="24"/>
        </w:rPr>
      </w:pPr>
    </w:p>
    <w:p>
      <w:pPr>
        <w:jc w:val="both"/>
        <w:rPr>
          <w:rFonts w:eastAsia="SimSun" w:cs="Calibri"/>
          <w:sz w:val="24"/>
          <w:szCs w:val="24"/>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spacing w:line="200" w:lineRule="exact"/>
        <w:jc w:val="both"/>
        <w:rPr>
          <w:b/>
          <w:sz w:val="52"/>
          <w:szCs w:val="52"/>
        </w:rPr>
      </w:pPr>
    </w:p>
    <w:p>
      <w:pPr>
        <w:spacing w:line="200" w:lineRule="exact"/>
        <w:jc w:val="both"/>
        <w:rPr>
          <w:rFonts w:eastAsia="Times New Roman" w:cs="Calibri"/>
          <w:sz w:val="24"/>
          <w:szCs w:val="24"/>
        </w:rPr>
      </w:pPr>
      <w:r>
        <w:rPr>
          <w:rFonts w:eastAsia="SimSun" w:cs="Calibri"/>
          <w:sz w:val="24"/>
          <w:szCs w:val="24"/>
        </w:rPr>
        <w:t>TABLE NAME- CAMPUS REGISTATION</w:t>
      </w:r>
    </w:p>
    <w:p>
      <w:pPr>
        <w:jc w:val="both"/>
        <w:rPr>
          <w:rFonts w:eastAsia="SimSun" w:cs="Calibri"/>
          <w:sz w:val="24"/>
          <w:szCs w:val="24"/>
        </w:rPr>
      </w:pPr>
      <w:r>
        <w:rPr>
          <w:rFonts w:eastAsia="SimSun" w:cs="Calibri"/>
          <w:sz w:val="24"/>
          <w:szCs w:val="24"/>
        </w:rPr>
        <w:t>PK- User Name</w:t>
      </w:r>
    </w:p>
    <w:p>
      <w:pPr>
        <w:jc w:val="both"/>
        <w:rPr>
          <w:rFonts w:eastAsia="SimSun" w:cs="Calibri"/>
          <w:sz w:val="24"/>
          <w:szCs w:val="24"/>
        </w:rPr>
      </w:pPr>
      <w:r>
        <w:rPr>
          <w:rFonts w:eastAsia="SimSun" w:cs="Calibri"/>
          <w:sz w:val="24"/>
          <w:szCs w:val="24"/>
        </w:rPr>
        <w:t>DESCRIPTION- Campus information</w:t>
      </w:r>
    </w:p>
    <w:tbl>
      <w:tblPr>
        <w:tblStyle w:val="10"/>
        <w:tblpPr w:leftFromText="180" w:rightFromText="180" w:vertAnchor="text" w:horzAnchor="margin" w:tblpXSpec="center" w:tblpY="262"/>
        <w:tblW w:w="8447" w:type="dxa"/>
        <w:tblInd w:w="0" w:type="dxa"/>
        <w:tblLayout w:type="fixed"/>
        <w:tblCellMar>
          <w:top w:w="0" w:type="dxa"/>
          <w:left w:w="0" w:type="dxa"/>
          <w:bottom w:w="0" w:type="dxa"/>
          <w:right w:w="0" w:type="dxa"/>
        </w:tblCellMar>
      </w:tblPr>
      <w:tblGrid>
        <w:gridCol w:w="2534"/>
        <w:gridCol w:w="1640"/>
        <w:gridCol w:w="833"/>
        <w:gridCol w:w="537"/>
        <w:gridCol w:w="2903"/>
      </w:tblGrid>
      <w:tr>
        <w:tblPrEx>
          <w:tblCellMar>
            <w:top w:w="0" w:type="dxa"/>
            <w:left w:w="0" w:type="dxa"/>
            <w:bottom w:w="0" w:type="dxa"/>
            <w:right w:w="0" w:type="dxa"/>
          </w:tblCellMar>
        </w:tblPrEx>
        <w:trPr>
          <w:trHeight w:val="46" w:hRule="atLeast"/>
        </w:trPr>
        <w:tc>
          <w:tcPr>
            <w:tcW w:w="2534"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640"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lang w:val="en-US" w:eastAsia="zh-CN"/>
              </w:rPr>
              <w:t>Data Type</w:t>
            </w:r>
          </w:p>
        </w:tc>
        <w:tc>
          <w:tcPr>
            <w:tcW w:w="833"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rPr>
              <w:t>NULL?</w:t>
            </w:r>
          </w:p>
        </w:tc>
        <w:tc>
          <w:tcPr>
            <w:tcW w:w="537"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rPr>
              <w:t>KEY</w:t>
            </w:r>
          </w:p>
        </w:tc>
        <w:tc>
          <w:tcPr>
            <w:tcW w:w="2903"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cs="Calibri"/>
                <w:color w:val="FFFFFF"/>
                <w:sz w:val="24"/>
                <w:szCs w:val="24"/>
              </w:rPr>
            </w:pPr>
            <w:r>
              <w:rPr>
                <w:rFonts w:eastAsia="SimSun" w:cs="Calibri"/>
                <w:color w:val="FFFFFF"/>
                <w:sz w:val="24"/>
                <w:szCs w:val="24"/>
                <w:lang w:val="en-US" w:eastAsia="zh-CN"/>
              </w:rPr>
              <w:t>Description</w:t>
            </w:r>
          </w:p>
        </w:tc>
      </w:tr>
      <w:tr>
        <w:tblPrEx>
          <w:tblCellMar>
            <w:top w:w="0" w:type="dxa"/>
            <w:left w:w="0" w:type="dxa"/>
            <w:bottom w:w="0" w:type="dxa"/>
            <w:right w:w="0" w:type="dxa"/>
          </w:tblCellMar>
        </w:tblPrEx>
        <w:trPr>
          <w:trHeight w:val="46" w:hRule="atLeast"/>
        </w:trPr>
        <w:tc>
          <w:tcPr>
            <w:tcW w:w="25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Sl_NO</w:t>
            </w:r>
          </w:p>
        </w:tc>
        <w:tc>
          <w:tcPr>
            <w:tcW w:w="164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INT</w:t>
            </w:r>
          </w:p>
        </w:tc>
        <w:tc>
          <w:tcPr>
            <w:tcW w:w="83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537"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290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sz w:val="24"/>
                <w:szCs w:val="24"/>
              </w:rPr>
            </w:pPr>
            <w:r>
              <w:rPr>
                <w:rFonts w:eastAsia="SimSun" w:cs="Calibri"/>
                <w:color w:val="000000"/>
                <w:sz w:val="24"/>
                <w:szCs w:val="24"/>
                <w:lang w:val="en-US" w:eastAsia="zh-CN"/>
              </w:rPr>
              <w:t>Serial No</w:t>
            </w:r>
          </w:p>
        </w:tc>
      </w:tr>
      <w:tr>
        <w:tblPrEx>
          <w:tblCellMar>
            <w:top w:w="0" w:type="dxa"/>
            <w:left w:w="0" w:type="dxa"/>
            <w:bottom w:w="0" w:type="dxa"/>
            <w:right w:w="0" w:type="dxa"/>
          </w:tblCellMar>
        </w:tblPrEx>
        <w:trPr>
          <w:trHeight w:val="46" w:hRule="atLeast"/>
        </w:trPr>
        <w:tc>
          <w:tcPr>
            <w:tcW w:w="25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User Name</w:t>
            </w:r>
          </w:p>
        </w:tc>
        <w:tc>
          <w:tcPr>
            <w:tcW w:w="164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VARCHAR(20)</w:t>
            </w:r>
          </w:p>
        </w:tc>
        <w:tc>
          <w:tcPr>
            <w:tcW w:w="83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537"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Pk</w:t>
            </w:r>
          </w:p>
        </w:tc>
        <w:tc>
          <w:tcPr>
            <w:tcW w:w="290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sz w:val="24"/>
                <w:szCs w:val="24"/>
                <w:lang w:val="en-US" w:eastAsia="zh-CN"/>
              </w:rPr>
            </w:pPr>
            <w:r>
              <w:rPr>
                <w:rFonts w:eastAsia="SimSun" w:cs="Calibri"/>
                <w:color w:val="000000"/>
                <w:sz w:val="24"/>
                <w:szCs w:val="24"/>
                <w:lang w:eastAsia="zh-CN"/>
              </w:rPr>
              <w:t>User  Name</w:t>
            </w:r>
          </w:p>
        </w:tc>
      </w:tr>
      <w:tr>
        <w:tblPrEx>
          <w:tblCellMar>
            <w:top w:w="0" w:type="dxa"/>
            <w:left w:w="0" w:type="dxa"/>
            <w:bottom w:w="0" w:type="dxa"/>
            <w:right w:w="0" w:type="dxa"/>
          </w:tblCellMar>
        </w:tblPrEx>
        <w:trPr>
          <w:trHeight w:val="45" w:hRule="atLeast"/>
        </w:trPr>
        <w:tc>
          <w:tcPr>
            <w:tcW w:w="25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Password</w:t>
            </w:r>
          </w:p>
        </w:tc>
        <w:tc>
          <w:tcPr>
            <w:tcW w:w="164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VARCHAR(20)</w:t>
            </w:r>
          </w:p>
        </w:tc>
        <w:tc>
          <w:tcPr>
            <w:tcW w:w="83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537"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290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sz w:val="24"/>
                <w:szCs w:val="24"/>
              </w:rPr>
            </w:pPr>
            <w:r>
              <w:rPr>
                <w:rFonts w:eastAsia="SimSun" w:cs="Calibri"/>
                <w:color w:val="000000"/>
                <w:sz w:val="24"/>
                <w:szCs w:val="24"/>
              </w:rPr>
              <w:t>User Password</w:t>
            </w:r>
          </w:p>
        </w:tc>
      </w:tr>
      <w:tr>
        <w:tblPrEx>
          <w:tblCellMar>
            <w:top w:w="0" w:type="dxa"/>
            <w:left w:w="0" w:type="dxa"/>
            <w:bottom w:w="0" w:type="dxa"/>
            <w:right w:w="0" w:type="dxa"/>
          </w:tblCellMar>
        </w:tblPrEx>
        <w:trPr>
          <w:trHeight w:val="45" w:hRule="atLeast"/>
        </w:trPr>
        <w:tc>
          <w:tcPr>
            <w:tcW w:w="25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Company Name</w:t>
            </w:r>
          </w:p>
        </w:tc>
        <w:tc>
          <w:tcPr>
            <w:tcW w:w="164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lang w:val="en-US" w:eastAsia="zh-CN"/>
              </w:rPr>
            </w:pPr>
            <w:r>
              <w:rPr>
                <w:rFonts w:eastAsia="SimSun" w:cs="Calibri"/>
                <w:color w:val="000000"/>
                <w:sz w:val="24"/>
                <w:szCs w:val="24"/>
                <w:lang w:val="en-US" w:eastAsia="zh-CN"/>
              </w:rPr>
              <w:t>VARCHAR(20)</w:t>
            </w:r>
          </w:p>
        </w:tc>
        <w:tc>
          <w:tcPr>
            <w:tcW w:w="83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537"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290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Company Name</w:t>
            </w:r>
          </w:p>
        </w:tc>
      </w:tr>
      <w:tr>
        <w:tblPrEx>
          <w:tblCellMar>
            <w:top w:w="0" w:type="dxa"/>
            <w:left w:w="0" w:type="dxa"/>
            <w:bottom w:w="0" w:type="dxa"/>
            <w:right w:w="0" w:type="dxa"/>
          </w:tblCellMar>
        </w:tblPrEx>
        <w:trPr>
          <w:trHeight w:val="45" w:hRule="atLeast"/>
        </w:trPr>
        <w:tc>
          <w:tcPr>
            <w:tcW w:w="25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Designation of Post</w:t>
            </w:r>
          </w:p>
        </w:tc>
        <w:tc>
          <w:tcPr>
            <w:tcW w:w="164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lang w:val="en-US" w:eastAsia="zh-CN"/>
              </w:rPr>
            </w:pPr>
            <w:r>
              <w:rPr>
                <w:rFonts w:eastAsia="SimSun" w:cs="Calibri"/>
                <w:color w:val="000000"/>
                <w:sz w:val="24"/>
                <w:szCs w:val="24"/>
                <w:lang w:val="en-US" w:eastAsia="zh-CN"/>
              </w:rPr>
              <w:t>VARCHAR(20)</w:t>
            </w:r>
          </w:p>
        </w:tc>
        <w:tc>
          <w:tcPr>
            <w:tcW w:w="83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537"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290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Designation of Post</w:t>
            </w:r>
          </w:p>
        </w:tc>
      </w:tr>
      <w:tr>
        <w:tblPrEx>
          <w:tblCellMar>
            <w:top w:w="0" w:type="dxa"/>
            <w:left w:w="0" w:type="dxa"/>
            <w:bottom w:w="0" w:type="dxa"/>
            <w:right w:w="0" w:type="dxa"/>
          </w:tblCellMar>
        </w:tblPrEx>
        <w:trPr>
          <w:trHeight w:val="45" w:hRule="atLeast"/>
        </w:trPr>
        <w:tc>
          <w:tcPr>
            <w:tcW w:w="25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No of Vacancies</w:t>
            </w:r>
          </w:p>
        </w:tc>
        <w:tc>
          <w:tcPr>
            <w:tcW w:w="164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lang w:val="en-US" w:eastAsia="zh-CN"/>
              </w:rPr>
            </w:pPr>
            <w:r>
              <w:rPr>
                <w:rFonts w:eastAsia="SimSun" w:cs="Calibri"/>
                <w:color w:val="000000"/>
                <w:sz w:val="24"/>
                <w:szCs w:val="24"/>
                <w:lang w:val="en-US" w:eastAsia="zh-CN"/>
              </w:rPr>
              <w:t>INT</w:t>
            </w:r>
          </w:p>
        </w:tc>
        <w:tc>
          <w:tcPr>
            <w:tcW w:w="83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537"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290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No of Vacancies</w:t>
            </w:r>
          </w:p>
        </w:tc>
      </w:tr>
      <w:tr>
        <w:tblPrEx>
          <w:tblCellMar>
            <w:top w:w="0" w:type="dxa"/>
            <w:left w:w="0" w:type="dxa"/>
            <w:bottom w:w="0" w:type="dxa"/>
            <w:right w:w="0" w:type="dxa"/>
          </w:tblCellMar>
        </w:tblPrEx>
        <w:trPr>
          <w:trHeight w:val="45" w:hRule="atLeast"/>
        </w:trPr>
        <w:tc>
          <w:tcPr>
            <w:tcW w:w="25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Eligibility Craitaria</w:t>
            </w:r>
          </w:p>
        </w:tc>
        <w:tc>
          <w:tcPr>
            <w:tcW w:w="164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lang w:val="en-US" w:eastAsia="zh-CN"/>
              </w:rPr>
            </w:pPr>
            <w:r>
              <w:rPr>
                <w:rFonts w:eastAsia="SimSun" w:cs="Calibri"/>
                <w:color w:val="000000"/>
                <w:sz w:val="24"/>
                <w:szCs w:val="24"/>
                <w:lang w:val="en-US" w:eastAsia="zh-CN"/>
              </w:rPr>
              <w:t>VARCHAR(20)</w:t>
            </w:r>
          </w:p>
        </w:tc>
        <w:tc>
          <w:tcPr>
            <w:tcW w:w="83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537"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290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Eligibility Craitaria</w:t>
            </w:r>
          </w:p>
        </w:tc>
      </w:tr>
      <w:tr>
        <w:tblPrEx>
          <w:tblCellMar>
            <w:top w:w="0" w:type="dxa"/>
            <w:left w:w="0" w:type="dxa"/>
            <w:bottom w:w="0" w:type="dxa"/>
            <w:right w:w="0" w:type="dxa"/>
          </w:tblCellMar>
        </w:tblPrEx>
        <w:trPr>
          <w:trHeight w:val="45" w:hRule="atLeast"/>
        </w:trPr>
        <w:tc>
          <w:tcPr>
            <w:tcW w:w="25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Service Agreement</w:t>
            </w:r>
          </w:p>
        </w:tc>
        <w:tc>
          <w:tcPr>
            <w:tcW w:w="164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lang w:val="en-US" w:eastAsia="zh-CN"/>
              </w:rPr>
            </w:pPr>
            <w:r>
              <w:rPr>
                <w:rFonts w:eastAsia="SimSun" w:cs="Calibri"/>
                <w:color w:val="000000"/>
                <w:sz w:val="24"/>
                <w:szCs w:val="24"/>
                <w:lang w:val="en-US" w:eastAsia="zh-CN"/>
              </w:rPr>
              <w:t>VARCHAR(20)</w:t>
            </w:r>
          </w:p>
        </w:tc>
        <w:tc>
          <w:tcPr>
            <w:tcW w:w="83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537"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290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Service Agreement</w:t>
            </w:r>
          </w:p>
        </w:tc>
      </w:tr>
      <w:tr>
        <w:tblPrEx>
          <w:tblCellMar>
            <w:top w:w="0" w:type="dxa"/>
            <w:left w:w="0" w:type="dxa"/>
            <w:bottom w:w="0" w:type="dxa"/>
            <w:right w:w="0" w:type="dxa"/>
          </w:tblCellMar>
        </w:tblPrEx>
        <w:trPr>
          <w:trHeight w:val="33" w:hRule="atLeast"/>
        </w:trPr>
        <w:tc>
          <w:tcPr>
            <w:tcW w:w="25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Salary</w:t>
            </w:r>
          </w:p>
        </w:tc>
        <w:tc>
          <w:tcPr>
            <w:tcW w:w="1640"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lang w:val="en-US" w:eastAsia="zh-CN"/>
              </w:rPr>
            </w:pPr>
            <w:r>
              <w:rPr>
                <w:rFonts w:eastAsia="SimSun" w:cs="Calibri"/>
                <w:color w:val="000000"/>
                <w:sz w:val="24"/>
                <w:szCs w:val="24"/>
                <w:lang w:val="en-US" w:eastAsia="zh-CN"/>
              </w:rPr>
              <w:t>INT</w:t>
            </w:r>
          </w:p>
        </w:tc>
        <w:tc>
          <w:tcPr>
            <w:tcW w:w="83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537"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290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Salary</w:t>
            </w:r>
          </w:p>
        </w:tc>
      </w:tr>
    </w:tbl>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spacing w:line="200" w:lineRule="exact"/>
        <w:jc w:val="both"/>
        <w:rPr>
          <w:rFonts w:eastAsia="Times New Roman" w:cs="Calibri"/>
          <w:sz w:val="24"/>
          <w:szCs w:val="24"/>
        </w:rPr>
      </w:pPr>
      <w:r>
        <w:rPr>
          <w:rFonts w:eastAsia="SimSun" w:cs="Calibri"/>
          <w:sz w:val="24"/>
          <w:szCs w:val="24"/>
        </w:rPr>
        <w:t>TABLE NAME- CAMPUS SCHEDULE</w:t>
      </w:r>
    </w:p>
    <w:p>
      <w:pPr>
        <w:jc w:val="both"/>
        <w:rPr>
          <w:rFonts w:eastAsia="SimSun" w:cs="Calibri"/>
          <w:sz w:val="24"/>
          <w:szCs w:val="24"/>
        </w:rPr>
      </w:pPr>
      <w:r>
        <w:rPr>
          <w:rFonts w:eastAsia="SimSun" w:cs="Calibri"/>
          <w:sz w:val="24"/>
          <w:szCs w:val="24"/>
        </w:rPr>
        <w:t>PK- User Name</w:t>
      </w:r>
    </w:p>
    <w:p>
      <w:pPr>
        <w:jc w:val="both"/>
        <w:rPr>
          <w:rFonts w:eastAsia="SimSun" w:cs="Calibri"/>
          <w:sz w:val="24"/>
          <w:szCs w:val="24"/>
        </w:rPr>
      </w:pPr>
      <w:r>
        <w:rPr>
          <w:rFonts w:eastAsia="SimSun" w:cs="Calibri"/>
          <w:sz w:val="24"/>
          <w:szCs w:val="24"/>
        </w:rPr>
        <w:t>DESCRIPTION- Campus Drive Schedule</w:t>
      </w:r>
    </w:p>
    <w:tbl>
      <w:tblPr>
        <w:tblStyle w:val="10"/>
        <w:tblpPr w:leftFromText="180" w:rightFromText="180" w:vertAnchor="text" w:horzAnchor="margin" w:tblpXSpec="center" w:tblpY="272"/>
        <w:tblW w:w="7230" w:type="dxa"/>
        <w:tblInd w:w="0" w:type="dxa"/>
        <w:tblLayout w:type="fixed"/>
        <w:tblCellMar>
          <w:top w:w="0" w:type="dxa"/>
          <w:left w:w="0" w:type="dxa"/>
          <w:bottom w:w="0" w:type="dxa"/>
          <w:right w:w="0" w:type="dxa"/>
        </w:tblCellMar>
      </w:tblPr>
      <w:tblGrid>
        <w:gridCol w:w="1974"/>
        <w:gridCol w:w="1461"/>
        <w:gridCol w:w="742"/>
        <w:gridCol w:w="479"/>
        <w:gridCol w:w="2574"/>
      </w:tblGrid>
      <w:tr>
        <w:tblPrEx>
          <w:tblCellMar>
            <w:top w:w="0" w:type="dxa"/>
            <w:left w:w="0" w:type="dxa"/>
            <w:bottom w:w="0" w:type="dxa"/>
            <w:right w:w="0" w:type="dxa"/>
          </w:tblCellMar>
        </w:tblPrEx>
        <w:trPr>
          <w:trHeight w:val="92" w:hRule="atLeast"/>
        </w:trPr>
        <w:tc>
          <w:tcPr>
            <w:tcW w:w="1974"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461"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lang w:val="en-US" w:eastAsia="zh-CN"/>
              </w:rPr>
              <w:t>Data Type</w:t>
            </w:r>
          </w:p>
        </w:tc>
        <w:tc>
          <w:tcPr>
            <w:tcW w:w="742"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rPr>
              <w:t>NULL?</w:t>
            </w:r>
          </w:p>
        </w:tc>
        <w:tc>
          <w:tcPr>
            <w:tcW w:w="479"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eastAsia="SimSun" w:cs="Calibri"/>
                <w:color w:val="FFFFFF"/>
                <w:sz w:val="24"/>
                <w:szCs w:val="24"/>
              </w:rPr>
            </w:pPr>
            <w:r>
              <w:rPr>
                <w:rFonts w:eastAsia="SimSun" w:cs="Calibri"/>
                <w:color w:val="FFFFFF"/>
                <w:sz w:val="24"/>
                <w:szCs w:val="24"/>
              </w:rPr>
              <w:t>KEY</w:t>
            </w:r>
          </w:p>
        </w:tc>
        <w:tc>
          <w:tcPr>
            <w:tcW w:w="2574" w:type="dxa"/>
            <w:tcBorders>
              <w:top w:val="single" w:color="000000" w:sz="4" w:space="0"/>
              <w:left w:val="single" w:color="000000" w:sz="4" w:space="0"/>
              <w:bottom w:val="single" w:color="000000" w:sz="4" w:space="0"/>
              <w:right w:val="single" w:color="000000" w:sz="4" w:space="0"/>
            </w:tcBorders>
            <w:shd w:val="clear" w:color="auto" w:fill="E26B0A"/>
            <w:noWrap/>
            <w:tcMar>
              <w:top w:w="12" w:type="dxa"/>
              <w:left w:w="12" w:type="dxa"/>
              <w:right w:w="12" w:type="dxa"/>
            </w:tcMar>
            <w:vAlign w:val="bottom"/>
          </w:tcPr>
          <w:p>
            <w:pPr>
              <w:jc w:val="both"/>
              <w:textAlignment w:val="bottom"/>
              <w:rPr>
                <w:rFonts w:cs="Calibri"/>
                <w:color w:val="FFFFFF"/>
                <w:sz w:val="24"/>
                <w:szCs w:val="24"/>
              </w:rPr>
            </w:pPr>
            <w:r>
              <w:rPr>
                <w:rFonts w:eastAsia="SimSun" w:cs="Calibri"/>
                <w:color w:val="FFFFFF"/>
                <w:sz w:val="24"/>
                <w:szCs w:val="24"/>
                <w:lang w:val="en-US" w:eastAsia="zh-CN"/>
              </w:rPr>
              <w:t>Description</w:t>
            </w:r>
          </w:p>
        </w:tc>
      </w:tr>
      <w:tr>
        <w:tblPrEx>
          <w:tblCellMar>
            <w:top w:w="0" w:type="dxa"/>
            <w:left w:w="0" w:type="dxa"/>
            <w:bottom w:w="0" w:type="dxa"/>
            <w:right w:w="0" w:type="dxa"/>
          </w:tblCellMar>
        </w:tblPrEx>
        <w:trPr>
          <w:trHeight w:val="92" w:hRule="atLeast"/>
        </w:trPr>
        <w:tc>
          <w:tcPr>
            <w:tcW w:w="197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Sl_NO</w:t>
            </w:r>
          </w:p>
        </w:tc>
        <w:tc>
          <w:tcPr>
            <w:tcW w:w="146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INT</w:t>
            </w:r>
          </w:p>
        </w:tc>
        <w:tc>
          <w:tcPr>
            <w:tcW w:w="742"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47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257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sz w:val="24"/>
                <w:szCs w:val="24"/>
              </w:rPr>
            </w:pPr>
            <w:r>
              <w:rPr>
                <w:rFonts w:eastAsia="SimSun" w:cs="Calibri"/>
                <w:color w:val="000000"/>
                <w:sz w:val="24"/>
                <w:szCs w:val="24"/>
                <w:lang w:val="en-US" w:eastAsia="zh-CN"/>
              </w:rPr>
              <w:t>Serial No</w:t>
            </w:r>
          </w:p>
        </w:tc>
      </w:tr>
      <w:tr>
        <w:tblPrEx>
          <w:tblCellMar>
            <w:top w:w="0" w:type="dxa"/>
            <w:left w:w="0" w:type="dxa"/>
            <w:bottom w:w="0" w:type="dxa"/>
            <w:right w:w="0" w:type="dxa"/>
          </w:tblCellMar>
        </w:tblPrEx>
        <w:trPr>
          <w:trHeight w:val="92" w:hRule="atLeast"/>
        </w:trPr>
        <w:tc>
          <w:tcPr>
            <w:tcW w:w="197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User Name</w:t>
            </w:r>
          </w:p>
        </w:tc>
        <w:tc>
          <w:tcPr>
            <w:tcW w:w="146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VARCHAR(20)</w:t>
            </w:r>
          </w:p>
        </w:tc>
        <w:tc>
          <w:tcPr>
            <w:tcW w:w="742"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47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Pk</w:t>
            </w:r>
          </w:p>
        </w:tc>
        <w:tc>
          <w:tcPr>
            <w:tcW w:w="257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sz w:val="24"/>
                <w:szCs w:val="24"/>
                <w:lang w:val="en-US" w:eastAsia="zh-CN"/>
              </w:rPr>
            </w:pPr>
            <w:r>
              <w:rPr>
                <w:rFonts w:eastAsia="SimSun" w:cs="Calibri"/>
                <w:color w:val="000000"/>
                <w:sz w:val="24"/>
                <w:szCs w:val="24"/>
                <w:lang w:eastAsia="zh-CN"/>
              </w:rPr>
              <w:t>User  Name</w:t>
            </w:r>
          </w:p>
        </w:tc>
      </w:tr>
      <w:tr>
        <w:tblPrEx>
          <w:tblCellMar>
            <w:top w:w="0" w:type="dxa"/>
            <w:left w:w="0" w:type="dxa"/>
            <w:bottom w:w="0" w:type="dxa"/>
            <w:right w:w="0" w:type="dxa"/>
          </w:tblCellMar>
        </w:tblPrEx>
        <w:trPr>
          <w:trHeight w:val="90" w:hRule="atLeast"/>
        </w:trPr>
        <w:tc>
          <w:tcPr>
            <w:tcW w:w="197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Company Name</w:t>
            </w:r>
          </w:p>
        </w:tc>
        <w:tc>
          <w:tcPr>
            <w:tcW w:w="146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lang w:val="en-US" w:eastAsia="zh-CN"/>
              </w:rPr>
              <w:t>VARCHAR(20)</w:t>
            </w:r>
          </w:p>
        </w:tc>
        <w:tc>
          <w:tcPr>
            <w:tcW w:w="742"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47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257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cs="Calibri"/>
                <w:color w:val="000000"/>
                <w:sz w:val="24"/>
                <w:szCs w:val="24"/>
              </w:rPr>
            </w:pPr>
            <w:r>
              <w:rPr>
                <w:rFonts w:eastAsia="SimSun" w:cs="Calibri"/>
                <w:color w:val="000000"/>
                <w:sz w:val="24"/>
                <w:szCs w:val="24"/>
              </w:rPr>
              <w:t>User Password</w:t>
            </w:r>
          </w:p>
        </w:tc>
      </w:tr>
      <w:tr>
        <w:tblPrEx>
          <w:tblCellMar>
            <w:top w:w="0" w:type="dxa"/>
            <w:left w:w="0" w:type="dxa"/>
            <w:bottom w:w="0" w:type="dxa"/>
            <w:right w:w="0" w:type="dxa"/>
          </w:tblCellMar>
        </w:tblPrEx>
        <w:trPr>
          <w:trHeight w:val="90" w:hRule="atLeast"/>
        </w:trPr>
        <w:tc>
          <w:tcPr>
            <w:tcW w:w="197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Date</w:t>
            </w:r>
          </w:p>
        </w:tc>
        <w:tc>
          <w:tcPr>
            <w:tcW w:w="146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lang w:val="en-US" w:eastAsia="zh-CN"/>
              </w:rPr>
            </w:pPr>
            <w:r>
              <w:rPr>
                <w:rFonts w:eastAsia="SimSun" w:cs="Calibri"/>
                <w:color w:val="000000"/>
                <w:sz w:val="24"/>
                <w:szCs w:val="24"/>
                <w:lang w:val="en-US" w:eastAsia="zh-CN"/>
              </w:rPr>
              <w:t>DATE</w:t>
            </w:r>
          </w:p>
        </w:tc>
        <w:tc>
          <w:tcPr>
            <w:tcW w:w="742"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47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257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Date</w:t>
            </w:r>
          </w:p>
        </w:tc>
      </w:tr>
      <w:tr>
        <w:tblPrEx>
          <w:tblCellMar>
            <w:top w:w="0" w:type="dxa"/>
            <w:left w:w="0" w:type="dxa"/>
            <w:bottom w:w="0" w:type="dxa"/>
            <w:right w:w="0" w:type="dxa"/>
          </w:tblCellMar>
        </w:tblPrEx>
        <w:trPr>
          <w:trHeight w:val="90" w:hRule="atLeast"/>
        </w:trPr>
        <w:tc>
          <w:tcPr>
            <w:tcW w:w="197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Time</w:t>
            </w:r>
          </w:p>
        </w:tc>
        <w:tc>
          <w:tcPr>
            <w:tcW w:w="146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lang w:val="en-US" w:eastAsia="zh-CN"/>
              </w:rPr>
            </w:pPr>
            <w:r>
              <w:rPr>
                <w:rFonts w:eastAsia="SimSun" w:cs="Calibri"/>
                <w:color w:val="000000"/>
                <w:sz w:val="24"/>
                <w:szCs w:val="24"/>
                <w:lang w:val="en-US" w:eastAsia="zh-CN"/>
              </w:rPr>
              <w:t>TIME</w:t>
            </w:r>
          </w:p>
        </w:tc>
        <w:tc>
          <w:tcPr>
            <w:tcW w:w="742"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47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257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Time</w:t>
            </w:r>
          </w:p>
        </w:tc>
      </w:tr>
      <w:tr>
        <w:tblPrEx>
          <w:tblCellMar>
            <w:top w:w="0" w:type="dxa"/>
            <w:left w:w="0" w:type="dxa"/>
            <w:bottom w:w="0" w:type="dxa"/>
            <w:right w:w="0" w:type="dxa"/>
          </w:tblCellMar>
        </w:tblPrEx>
        <w:trPr>
          <w:trHeight w:val="90" w:hRule="atLeast"/>
        </w:trPr>
        <w:tc>
          <w:tcPr>
            <w:tcW w:w="197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Venue</w:t>
            </w:r>
          </w:p>
        </w:tc>
        <w:tc>
          <w:tcPr>
            <w:tcW w:w="146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lang w:val="en-US" w:eastAsia="zh-CN"/>
              </w:rPr>
            </w:pPr>
            <w:r>
              <w:rPr>
                <w:rFonts w:eastAsia="SimSun" w:cs="Calibri"/>
                <w:color w:val="000000"/>
                <w:sz w:val="24"/>
                <w:szCs w:val="24"/>
                <w:lang w:val="en-US" w:eastAsia="zh-CN"/>
              </w:rPr>
              <w:t>VARCHAR(20)</w:t>
            </w:r>
          </w:p>
        </w:tc>
        <w:tc>
          <w:tcPr>
            <w:tcW w:w="742"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N</w:t>
            </w:r>
          </w:p>
        </w:tc>
        <w:tc>
          <w:tcPr>
            <w:tcW w:w="47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rPr>
                <w:rFonts w:eastAsia="SimSun" w:cs="Calibri"/>
                <w:color w:val="000000"/>
                <w:sz w:val="24"/>
                <w:szCs w:val="24"/>
              </w:rPr>
            </w:pPr>
          </w:p>
        </w:tc>
        <w:tc>
          <w:tcPr>
            <w:tcW w:w="257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bottom"/>
          </w:tcPr>
          <w:p>
            <w:pPr>
              <w:jc w:val="both"/>
              <w:textAlignment w:val="bottom"/>
              <w:rPr>
                <w:rFonts w:eastAsia="SimSun" w:cs="Calibri"/>
                <w:color w:val="000000"/>
                <w:sz w:val="24"/>
                <w:szCs w:val="24"/>
              </w:rPr>
            </w:pPr>
            <w:r>
              <w:rPr>
                <w:rFonts w:eastAsia="SimSun" w:cs="Calibri"/>
                <w:color w:val="000000"/>
                <w:sz w:val="24"/>
                <w:szCs w:val="24"/>
              </w:rPr>
              <w:t>Venue</w:t>
            </w:r>
          </w:p>
        </w:tc>
      </w:tr>
    </w:tbl>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r>
        <w:rPr>
          <w:b/>
          <w:sz w:val="52"/>
          <w:szCs w:val="52"/>
        </w:rPr>
        <w:t xml:space="preserve">                    PROGRAM SPECIFICATION</w:t>
      </w: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32"/>
          <w:szCs w:val="32"/>
        </w:rPr>
      </w:pPr>
    </w:p>
    <w:p>
      <w:pPr>
        <w:tabs>
          <w:tab w:val="left" w:pos="3870"/>
        </w:tabs>
        <w:rPr>
          <w:b/>
          <w:sz w:val="32"/>
          <w:szCs w:val="32"/>
        </w:rPr>
      </w:pPr>
      <w:r>
        <w:rPr>
          <w:b/>
          <w:sz w:val="32"/>
          <w:szCs w:val="32"/>
        </w:rPr>
        <w:t>ADMIN LOGIN</w:t>
      </w:r>
    </w:p>
    <w:p>
      <w:pPr>
        <w:tabs>
          <w:tab w:val="left" w:pos="3870"/>
        </w:tabs>
        <w:rPr>
          <w:b/>
          <w:sz w:val="52"/>
          <w:szCs w:val="52"/>
        </w:rPr>
      </w:pPr>
    </w:p>
    <w:p>
      <w:pPr>
        <w:tabs>
          <w:tab w:val="left" w:pos="3870"/>
        </w:tabs>
        <w:rPr>
          <w:b/>
          <w:sz w:val="52"/>
          <w:szCs w:val="52"/>
        </w:rPr>
      </w:pPr>
    </w:p>
    <w:p>
      <w:pPr>
        <w:tabs>
          <w:tab w:val="left" w:pos="3870"/>
        </w:tabs>
        <w:rPr>
          <w:b/>
          <w:sz w:val="52"/>
          <w:szCs w:val="52"/>
        </w:rPr>
      </w:pPr>
    </w:p>
    <w:tbl>
      <w:tblPr>
        <w:tblStyle w:val="10"/>
        <w:tblpPr w:leftFromText="180" w:rightFromText="180" w:vertAnchor="page" w:horzAnchor="margin" w:tblpXSpec="center" w:tblpY="26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9"/>
        <w:gridCol w:w="7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shd w:val="clear" w:color="auto" w:fill="D8D8D8"/>
          </w:tcPr>
          <w:p>
            <w:pPr>
              <w:rPr>
                <w:rFonts w:ascii="Times New Roman" w:hAnsi="Times New Roman" w:eastAsia="SimSun" w:cs="Times New Roman"/>
                <w:b/>
              </w:rPr>
            </w:pPr>
            <w:r>
              <w:rPr>
                <w:rFonts w:ascii="Times New Roman" w:hAnsi="Times New Roman" w:eastAsia="SimSun" w:cs="Times New Roman"/>
                <w:b/>
              </w:rPr>
              <w:t>Screen Name</w:t>
            </w:r>
          </w:p>
        </w:tc>
        <w:tc>
          <w:tcPr>
            <w:tcW w:w="7056" w:type="dxa"/>
            <w:shd w:val="clear" w:color="auto" w:fill="auto"/>
          </w:tcPr>
          <w:p>
            <w:pPr>
              <w:rPr>
                <w:rFonts w:ascii="Times New Roman" w:hAnsi="Times New Roman" w:eastAsia="SimSun" w:cs="Times New Roman"/>
              </w:rPr>
            </w:pPr>
            <w:r>
              <w:rPr>
                <w:rFonts w:ascii="Times New Roman" w:hAnsi="Times New Roman" w:eastAsia="SimSun" w:cs="Times New Roman"/>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shd w:val="clear" w:color="auto" w:fill="D8D8D8"/>
          </w:tcPr>
          <w:p>
            <w:pPr>
              <w:rPr>
                <w:rFonts w:ascii="Times New Roman" w:hAnsi="Times New Roman" w:eastAsia="SimSun" w:cs="Times New Roman"/>
                <w:b/>
              </w:rPr>
            </w:pPr>
            <w:r>
              <w:rPr>
                <w:rFonts w:ascii="Times New Roman" w:hAnsi="Times New Roman" w:eastAsia="SimSun" w:cs="Times New Roman"/>
                <w:b/>
              </w:rPr>
              <w:t>Module</w:t>
            </w:r>
          </w:p>
        </w:tc>
        <w:tc>
          <w:tcPr>
            <w:tcW w:w="7056" w:type="dxa"/>
            <w:shd w:val="clear" w:color="auto" w:fill="auto"/>
          </w:tcPr>
          <w:p>
            <w:pPr>
              <w:rPr>
                <w:rFonts w:ascii="Times New Roman" w:hAnsi="Times New Roman" w:eastAsia="SimSun" w:cs="Times New Roman"/>
              </w:rPr>
            </w:pPr>
            <w:r>
              <w:rPr>
                <w:rFonts w:ascii="Times New Roman" w:hAnsi="Times New Roman" w:eastAsia="SimSun" w:cs="Times New Roman"/>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shd w:val="clear" w:color="auto" w:fill="D8D8D8"/>
          </w:tcPr>
          <w:p>
            <w:pPr>
              <w:rPr>
                <w:rFonts w:ascii="Times New Roman" w:hAnsi="Times New Roman" w:eastAsia="SimSun" w:cs="Times New Roman"/>
                <w:b/>
              </w:rPr>
            </w:pPr>
            <w:r>
              <w:rPr>
                <w:rFonts w:ascii="Times New Roman" w:hAnsi="Times New Roman" w:eastAsia="SimSun" w:cs="Times New Roman"/>
                <w:b/>
              </w:rPr>
              <w:t>Menu Reference</w:t>
            </w:r>
          </w:p>
        </w:tc>
        <w:tc>
          <w:tcPr>
            <w:tcW w:w="7056" w:type="dxa"/>
            <w:shd w:val="clear" w:color="auto" w:fill="auto"/>
          </w:tcPr>
          <w:p>
            <w:pPr>
              <w:rPr>
                <w:rFonts w:ascii="Times New Roman" w:hAnsi="Times New Roman" w:eastAsia="SimSun" w:cs="Times New Roman"/>
              </w:rPr>
            </w:pPr>
            <w:r>
              <w:rPr>
                <w:rFonts w:ascii="Times New Roman" w:hAnsi="Times New Roman" w:eastAsia="SimSun" w:cs="Times New Roman"/>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shd w:val="clear" w:color="auto" w:fill="D8D8D8"/>
          </w:tcPr>
          <w:p>
            <w:pPr>
              <w:rPr>
                <w:rFonts w:ascii="Times New Roman" w:hAnsi="Times New Roman" w:eastAsia="SimSun" w:cs="Times New Roman"/>
                <w:b/>
              </w:rPr>
            </w:pPr>
            <w:r>
              <w:rPr>
                <w:rFonts w:ascii="Times New Roman" w:hAnsi="Times New Roman" w:eastAsia="SimSun" w:cs="Times New Roman"/>
                <w:b/>
              </w:rPr>
              <w:t>Dependency on Module</w:t>
            </w:r>
          </w:p>
        </w:tc>
        <w:tc>
          <w:tcPr>
            <w:tcW w:w="7056" w:type="dxa"/>
            <w:shd w:val="clear" w:color="auto" w:fill="auto"/>
          </w:tcPr>
          <w:p>
            <w:pPr>
              <w:rPr>
                <w:rFonts w:ascii="Times New Roman" w:hAnsi="Times New Roman" w:eastAsia="SimSun" w:cs="Times New Roman"/>
              </w:rPr>
            </w:pPr>
            <w:r>
              <w:rPr>
                <w:rFonts w:ascii="Times New Roman" w:hAnsi="Times New Roman" w:eastAsia="SimSun" w:cs="Times New Roma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rPr>
            </w:pPr>
            <w:r>
              <w:rPr>
                <w:rFonts w:ascii="Times New Roman" w:hAnsi="Times New Roman" w:eastAsia="SimSun" w:cs="Times New Roman"/>
                <w:b/>
                <w:color w:val="FFFFFF"/>
              </w:rPr>
              <w:t>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FFFFFF"/>
          </w:tcPr>
          <w:p>
            <w:pPr>
              <w:numPr>
                <w:ilvl w:val="0"/>
                <w:numId w:val="6"/>
              </w:numPr>
              <w:spacing w:after="0" w:line="240" w:lineRule="auto"/>
              <w:contextualSpacing/>
              <w:rPr>
                <w:rFonts w:ascii="Times New Roman" w:hAnsi="Times New Roman" w:eastAsia="SimSun" w:cs="Times New Roman"/>
              </w:rPr>
            </w:pPr>
            <w:r>
              <w:rPr>
                <w:rFonts w:ascii="Times New Roman" w:hAnsi="Times New Roman" w:eastAsia="SimSun" w:cs="Times New Roman"/>
              </w:rPr>
              <w:t>User Name</w:t>
            </w:r>
          </w:p>
          <w:p>
            <w:pPr>
              <w:numPr>
                <w:ilvl w:val="0"/>
                <w:numId w:val="6"/>
              </w:numPr>
              <w:spacing w:after="0" w:line="240" w:lineRule="auto"/>
              <w:contextualSpacing/>
              <w:rPr>
                <w:rFonts w:ascii="Times New Roman" w:hAnsi="Times New Roman" w:eastAsia="SimSun" w:cs="Times New Roman"/>
              </w:rPr>
            </w:pPr>
            <w:r>
              <w:rPr>
                <w:rFonts w:ascii="Times New Roman" w:hAnsi="Times New Roman" w:eastAsia="SimSun" w:cs="Times New Roman"/>
              </w:rPr>
              <w:t>Password</w:t>
            </w:r>
          </w:p>
          <w:p>
            <w:pPr>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color w:val="FFFFFF"/>
              </w:rPr>
            </w:pPr>
            <w:r>
              <w:rPr>
                <w:rFonts w:ascii="Times New Roman" w:hAnsi="Times New Roman" w:eastAsia="SimSun" w:cs="Times New Roman"/>
                <w:b/>
                <w:color w:val="FFFFFF"/>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1" w:hRule="atLeast"/>
        </w:trPr>
        <w:tc>
          <w:tcPr>
            <w:tcW w:w="9215" w:type="dxa"/>
            <w:gridSpan w:val="2"/>
            <w:shd w:val="clear" w:color="auto" w:fill="FFFFFF"/>
          </w:tcPr>
          <w:p>
            <w:pPr>
              <w:numPr>
                <w:ilvl w:val="0"/>
                <w:numId w:val="7"/>
              </w:numPr>
              <w:spacing w:after="0" w:line="240" w:lineRule="auto"/>
              <w:contextualSpacing/>
              <w:rPr>
                <w:rFonts w:ascii="Times New Roman" w:hAnsi="Times New Roman" w:eastAsia="SimSun" w:cs="Times New Roman"/>
              </w:rPr>
            </w:pPr>
            <w:r>
              <w:rPr>
                <w:rFonts w:ascii="Times New Roman" w:hAnsi="Times New Roman" w:eastAsia="SimSun" w:cs="Times New Roman"/>
              </w:rPr>
              <w:t>Username should not blank.</w:t>
            </w:r>
          </w:p>
          <w:p>
            <w:pPr>
              <w:numPr>
                <w:ilvl w:val="0"/>
                <w:numId w:val="7"/>
              </w:numPr>
              <w:spacing w:after="0" w:line="240" w:lineRule="auto"/>
              <w:contextualSpacing/>
              <w:rPr>
                <w:rFonts w:ascii="Times New Roman" w:hAnsi="Times New Roman" w:eastAsia="SimSun" w:cs="Times New Roman"/>
              </w:rPr>
            </w:pPr>
            <w:r>
              <w:rPr>
                <w:rFonts w:ascii="Times New Roman" w:hAnsi="Times New Roman" w:eastAsia="SimSun" w:cs="Times New Roman"/>
              </w:rPr>
              <w:t>Password should.</w:t>
            </w:r>
          </w:p>
          <w:p>
            <w:pPr>
              <w:numPr>
                <w:ilvl w:val="0"/>
                <w:numId w:val="7"/>
              </w:numPr>
              <w:spacing w:after="0" w:line="240" w:lineRule="auto"/>
              <w:contextualSpacing/>
              <w:rPr>
                <w:rFonts w:ascii="Times New Roman" w:hAnsi="Times New Roman" w:eastAsia="SimSun" w:cs="Times New Roman"/>
              </w:rPr>
            </w:pPr>
            <w:r>
              <w:rPr>
                <w:rFonts w:ascii="Times New Roman" w:hAnsi="Times New Roman" w:eastAsia="SimSun" w:cs="Times New Roman"/>
              </w:rPr>
              <w:t>Invalid Username or password.</w:t>
            </w:r>
          </w:p>
          <w:p>
            <w:pPr>
              <w:numPr>
                <w:ilvl w:val="0"/>
                <w:numId w:val="7"/>
              </w:numPr>
              <w:spacing w:after="0" w:line="240" w:lineRule="auto"/>
              <w:contextualSpacing/>
              <w:rPr>
                <w:rFonts w:ascii="Times New Roman" w:hAnsi="Times New Roman" w:eastAsia="SimSun" w:cs="Times New Roman"/>
              </w:rPr>
            </w:pPr>
            <w:r>
              <w:rPr>
                <w:rFonts w:ascii="Times New Roman" w:hAnsi="Times New Roman" w:eastAsia="SimSun" w:cs="Times New Roman"/>
              </w:rPr>
              <w:t>System locked for three wrong password entered.</w:t>
            </w:r>
          </w:p>
          <w:p>
            <w:pPr>
              <w:numPr>
                <w:ilvl w:val="0"/>
                <w:numId w:val="7"/>
              </w:numPr>
              <w:spacing w:after="0" w:line="240" w:lineRule="auto"/>
              <w:contextualSpacing/>
              <w:rPr>
                <w:rFonts w:ascii="Times New Roman" w:hAnsi="Times New Roman" w:eastAsia="SimSun" w:cs="Times New Roman"/>
              </w:rPr>
            </w:pPr>
            <w:r>
              <w:rPr>
                <w:rFonts w:ascii="Times New Roman" w:hAnsi="Times New Roman" w:eastAsia="SimSun" w:cs="Times New Roman"/>
              </w:rPr>
              <w:t>Password should expire in 60 days</w:t>
            </w:r>
          </w:p>
          <w:p>
            <w:pPr>
              <w:numPr>
                <w:ilvl w:val="0"/>
                <w:numId w:val="7"/>
              </w:numPr>
              <w:spacing w:after="0" w:line="240" w:lineRule="auto"/>
              <w:contextualSpacing/>
              <w:rPr>
                <w:rFonts w:ascii="Times New Roman" w:hAnsi="Times New Roman" w:eastAsia="SimSun" w:cs="Times New Roman"/>
              </w:rPr>
            </w:pPr>
            <w:r>
              <w:rPr>
                <w:rFonts w:ascii="Times New Roman" w:hAnsi="Times New Roman" w:eastAsia="SimSun" w:cs="Times New Roman"/>
              </w:rPr>
              <w:t>Password has expired ,change the password</w:t>
            </w:r>
          </w:p>
          <w:p>
            <w:pPr>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rPr>
            </w:pPr>
            <w:r>
              <w:rPr>
                <w:rFonts w:ascii="Times New Roman" w:hAnsi="Times New Roman" w:eastAsia="SimSun" w:cs="Times New Roman"/>
                <w:b/>
                <w:color w:val="FFFFFF"/>
              </w:rPr>
              <w:t>Process 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FFFFFF"/>
          </w:tcPr>
          <w:p>
            <w:pPr>
              <w:rPr>
                <w:rFonts w:ascii="Times New Roman" w:hAnsi="Times New Roman" w:eastAsia="SimSun" w:cs="Times New Roman"/>
              </w:rPr>
            </w:pPr>
          </w:p>
          <w:p>
            <w:pPr>
              <w:rPr>
                <w:rFonts w:ascii="Times New Roman" w:hAnsi="Times New Roman" w:eastAsia="SimSun" w:cs="Times New Roman"/>
              </w:rPr>
            </w:pPr>
          </w:p>
          <w:p>
            <w:pPr>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rPr>
            </w:pPr>
            <w:r>
              <w:rPr>
                <w:rFonts w:ascii="Times New Roman" w:hAnsi="Times New Roman" w:eastAsia="SimSun" w:cs="Times New Roman"/>
                <w:b/>
                <w:color w:val="FFFFFF"/>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2" w:hRule="atLeast"/>
        </w:trPr>
        <w:tc>
          <w:tcPr>
            <w:tcW w:w="9215" w:type="dxa"/>
            <w:gridSpan w:val="2"/>
            <w:tcBorders>
              <w:bottom w:val="single" w:color="auto" w:sz="4" w:space="0"/>
            </w:tcBorders>
            <w:shd w:val="clear" w:color="auto" w:fill="FFFFFF"/>
          </w:tcPr>
          <w:p>
            <w:pPr>
              <w:numPr>
                <w:ilvl w:val="0"/>
                <w:numId w:val="8"/>
              </w:numPr>
              <w:spacing w:after="0" w:line="240" w:lineRule="auto"/>
              <w:contextualSpacing/>
              <w:rPr>
                <w:rFonts w:ascii="Times New Roman" w:hAnsi="Times New Roman" w:eastAsia="SimSun" w:cs="Times New Roman"/>
              </w:rPr>
            </w:pPr>
            <w:r>
              <w:rPr>
                <w:rFonts w:ascii="Times New Roman" w:hAnsi="Times New Roman" w:eastAsia="SimSun" w:cs="Times New Roman"/>
              </w:rPr>
              <w:t>Redirect to Company Login</w:t>
            </w:r>
          </w:p>
        </w:tc>
      </w:tr>
    </w:tbl>
    <w:p>
      <w:pPr>
        <w:rPr>
          <w:rFonts w:eastAsia="Arial" w:cs="Arial"/>
          <w:b/>
          <w:sz w:val="36"/>
          <w:szCs w:val="36"/>
          <w:lang w:eastAsia="en-IN"/>
        </w:rPr>
      </w:pPr>
    </w:p>
    <w:p>
      <w:pPr>
        <w:rPr>
          <w:rFonts w:eastAsia="Arial" w:cs="Arial"/>
          <w:b/>
          <w:sz w:val="52"/>
          <w:szCs w:val="52"/>
          <w:lang w:eastAsia="en-IN"/>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28"/>
          <w:szCs w:val="28"/>
        </w:rPr>
      </w:pPr>
      <w:r>
        <w:rPr>
          <w:b/>
          <w:sz w:val="28"/>
          <w:szCs w:val="28"/>
        </w:rPr>
        <w:t>COMPANY LOGIN</w:t>
      </w:r>
    </w:p>
    <w:p>
      <w:pPr>
        <w:tabs>
          <w:tab w:val="left" w:pos="3870"/>
        </w:tabs>
        <w:rPr>
          <w:b/>
          <w:sz w:val="40"/>
          <w:szCs w:val="40"/>
        </w:rPr>
      </w:pPr>
    </w:p>
    <w:p>
      <w:pPr>
        <w:spacing w:after="0" w:line="200" w:lineRule="exact"/>
        <w:rPr>
          <w:rFonts w:eastAsia="Times New Roman" w:cstheme="minorHAnsi"/>
          <w:b/>
          <w:sz w:val="28"/>
          <w:szCs w:val="28"/>
          <w:lang w:eastAsia="en-IN"/>
        </w:rPr>
      </w:pPr>
    </w:p>
    <w:tbl>
      <w:tblPr>
        <w:tblStyle w:val="10"/>
        <w:tblpPr w:leftFromText="180" w:rightFromText="180" w:vertAnchor="page" w:horzAnchor="margin" w:tblpXSpec="center" w:tblpY="255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9"/>
        <w:gridCol w:w="7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shd w:val="clear" w:color="auto" w:fill="D8D8D8"/>
          </w:tcPr>
          <w:p>
            <w:pPr>
              <w:rPr>
                <w:rFonts w:ascii="Times New Roman" w:hAnsi="Times New Roman" w:eastAsia="SimSun" w:cs="Times New Roman"/>
                <w:b/>
              </w:rPr>
            </w:pPr>
            <w:r>
              <w:rPr>
                <w:rFonts w:ascii="Times New Roman" w:hAnsi="Times New Roman" w:eastAsia="SimSun" w:cs="Times New Roman"/>
                <w:b/>
              </w:rPr>
              <w:t>Screen Name</w:t>
            </w:r>
          </w:p>
        </w:tc>
        <w:tc>
          <w:tcPr>
            <w:tcW w:w="7056" w:type="dxa"/>
            <w:shd w:val="clear" w:color="auto" w:fill="auto"/>
          </w:tcPr>
          <w:p>
            <w:pPr>
              <w:rPr>
                <w:rFonts w:ascii="Times New Roman" w:hAnsi="Times New Roman" w:eastAsia="SimSun" w:cs="Times New Roman"/>
              </w:rPr>
            </w:pPr>
            <w:r>
              <w:rPr>
                <w:rFonts w:ascii="Times New Roman" w:hAnsi="Times New Roman" w:eastAsia="SimSun" w:cs="Times New Roman"/>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shd w:val="clear" w:color="auto" w:fill="D8D8D8"/>
          </w:tcPr>
          <w:p>
            <w:pPr>
              <w:rPr>
                <w:rFonts w:ascii="Times New Roman" w:hAnsi="Times New Roman" w:eastAsia="SimSun" w:cs="Times New Roman"/>
                <w:b/>
              </w:rPr>
            </w:pPr>
            <w:r>
              <w:rPr>
                <w:rFonts w:ascii="Times New Roman" w:hAnsi="Times New Roman" w:eastAsia="SimSun" w:cs="Times New Roman"/>
                <w:b/>
              </w:rPr>
              <w:t>Module</w:t>
            </w:r>
          </w:p>
        </w:tc>
        <w:tc>
          <w:tcPr>
            <w:tcW w:w="7056" w:type="dxa"/>
            <w:shd w:val="clear" w:color="auto" w:fill="auto"/>
          </w:tcPr>
          <w:p>
            <w:pPr>
              <w:rPr>
                <w:rFonts w:ascii="Times New Roman" w:hAnsi="Times New Roman" w:eastAsia="SimSun" w:cs="Times New Roman"/>
              </w:rPr>
            </w:pPr>
            <w:r>
              <w:rPr>
                <w:rFonts w:ascii="Times New Roman" w:hAnsi="Times New Roman" w:eastAsia="SimSun" w:cs="Times New Roman"/>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shd w:val="clear" w:color="auto" w:fill="D8D8D8"/>
          </w:tcPr>
          <w:p>
            <w:pPr>
              <w:rPr>
                <w:rFonts w:ascii="Times New Roman" w:hAnsi="Times New Roman" w:eastAsia="SimSun" w:cs="Times New Roman"/>
                <w:b/>
              </w:rPr>
            </w:pPr>
            <w:r>
              <w:rPr>
                <w:rFonts w:ascii="Times New Roman" w:hAnsi="Times New Roman" w:eastAsia="SimSun" w:cs="Times New Roman"/>
                <w:b/>
              </w:rPr>
              <w:t>Menu Reference</w:t>
            </w:r>
          </w:p>
        </w:tc>
        <w:tc>
          <w:tcPr>
            <w:tcW w:w="7056" w:type="dxa"/>
            <w:shd w:val="clear" w:color="auto" w:fill="auto"/>
          </w:tcPr>
          <w:p>
            <w:pPr>
              <w:rPr>
                <w:rFonts w:ascii="Times New Roman" w:hAnsi="Times New Roman" w:eastAsia="SimSun" w:cs="Times New Roman"/>
              </w:rPr>
            </w:pPr>
            <w:r>
              <w:rPr>
                <w:rFonts w:ascii="Times New Roman" w:hAnsi="Times New Roman" w:eastAsia="SimSun" w:cs="Times New Roman"/>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shd w:val="clear" w:color="auto" w:fill="D8D8D8"/>
          </w:tcPr>
          <w:p>
            <w:pPr>
              <w:rPr>
                <w:rFonts w:ascii="Times New Roman" w:hAnsi="Times New Roman" w:eastAsia="SimSun" w:cs="Times New Roman"/>
                <w:b/>
              </w:rPr>
            </w:pPr>
            <w:r>
              <w:rPr>
                <w:rFonts w:ascii="Times New Roman" w:hAnsi="Times New Roman" w:eastAsia="SimSun" w:cs="Times New Roman"/>
                <w:b/>
              </w:rPr>
              <w:t>Dependency on Module</w:t>
            </w:r>
          </w:p>
        </w:tc>
        <w:tc>
          <w:tcPr>
            <w:tcW w:w="7056" w:type="dxa"/>
            <w:shd w:val="clear" w:color="auto" w:fill="auto"/>
          </w:tcPr>
          <w:p>
            <w:pPr>
              <w:rPr>
                <w:rFonts w:ascii="Times New Roman" w:hAnsi="Times New Roman" w:eastAsia="SimSun" w:cs="Times New Roman"/>
              </w:rPr>
            </w:pPr>
            <w:r>
              <w:rPr>
                <w:rFonts w:ascii="Times New Roman" w:hAnsi="Times New Roman" w:eastAsia="SimSun" w:cs="Times New Roma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rPr>
            </w:pPr>
            <w:r>
              <w:rPr>
                <w:rFonts w:ascii="Times New Roman" w:hAnsi="Times New Roman" w:eastAsia="SimSun" w:cs="Times New Roman"/>
                <w:b/>
                <w:color w:val="FFFFFF"/>
              </w:rPr>
              <w:t>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FFFFFF"/>
          </w:tcPr>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User Name</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Password</w:t>
            </w:r>
          </w:p>
          <w:p>
            <w:pPr>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color w:val="FFFFFF"/>
              </w:rPr>
            </w:pPr>
            <w:r>
              <w:rPr>
                <w:rFonts w:ascii="Times New Roman" w:hAnsi="Times New Roman" w:eastAsia="SimSun" w:cs="Times New Roman"/>
                <w:b/>
                <w:color w:val="FFFFFF"/>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1" w:hRule="atLeast"/>
        </w:trPr>
        <w:tc>
          <w:tcPr>
            <w:tcW w:w="9215" w:type="dxa"/>
            <w:gridSpan w:val="2"/>
            <w:shd w:val="clear" w:color="auto" w:fill="FFFFFF"/>
          </w:tcPr>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Username should not blank.</w:t>
            </w:r>
          </w:p>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Password should.</w:t>
            </w:r>
          </w:p>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Invalid Username or password.</w:t>
            </w:r>
          </w:p>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System locked for three wrong password entered.</w:t>
            </w:r>
          </w:p>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Password should expire in 60 days</w:t>
            </w:r>
          </w:p>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Password has expired ,change the password</w:t>
            </w:r>
          </w:p>
          <w:p>
            <w:pPr>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rPr>
            </w:pPr>
            <w:r>
              <w:rPr>
                <w:rFonts w:ascii="Times New Roman" w:hAnsi="Times New Roman" w:eastAsia="SimSun" w:cs="Times New Roman"/>
                <w:b/>
                <w:color w:val="FFFFFF"/>
              </w:rPr>
              <w:t>Process 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FFFFFF"/>
          </w:tcPr>
          <w:p>
            <w:pPr>
              <w:rPr>
                <w:rFonts w:ascii="Times New Roman" w:hAnsi="Times New Roman" w:eastAsia="SimSun" w:cs="Times New Roman"/>
              </w:rPr>
            </w:pPr>
          </w:p>
          <w:p>
            <w:pPr>
              <w:rPr>
                <w:rFonts w:ascii="Times New Roman" w:hAnsi="Times New Roman" w:eastAsia="SimSun" w:cs="Times New Roman"/>
              </w:rPr>
            </w:pPr>
          </w:p>
          <w:p>
            <w:pPr>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rPr>
            </w:pPr>
            <w:r>
              <w:rPr>
                <w:rFonts w:ascii="Times New Roman" w:hAnsi="Times New Roman" w:eastAsia="SimSun" w:cs="Times New Roman"/>
                <w:b/>
                <w:color w:val="FFFFFF"/>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2" w:hRule="atLeast"/>
        </w:trPr>
        <w:tc>
          <w:tcPr>
            <w:tcW w:w="9215" w:type="dxa"/>
            <w:gridSpan w:val="2"/>
            <w:tcBorders>
              <w:bottom w:val="single" w:color="auto" w:sz="4" w:space="0"/>
            </w:tcBorders>
            <w:shd w:val="clear" w:color="auto" w:fill="FFFFFF"/>
          </w:tcPr>
          <w:p>
            <w:pPr>
              <w:numPr>
                <w:ilvl w:val="0"/>
                <w:numId w:val="11"/>
              </w:numPr>
              <w:spacing w:after="0" w:line="240" w:lineRule="auto"/>
              <w:contextualSpacing/>
              <w:rPr>
                <w:rFonts w:ascii="Times New Roman" w:hAnsi="Times New Roman" w:eastAsia="SimSun" w:cs="Times New Roman"/>
              </w:rPr>
            </w:pPr>
            <w:r>
              <w:rPr>
                <w:rFonts w:ascii="Times New Roman" w:hAnsi="Times New Roman" w:eastAsia="SimSun" w:cs="Times New Roman"/>
              </w:rPr>
              <w:t xml:space="preserve">Redirect to Student Registration </w:t>
            </w:r>
          </w:p>
        </w:tc>
      </w:tr>
    </w:tbl>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r>
        <w:rPr>
          <w:b/>
          <w:sz w:val="40"/>
          <w:szCs w:val="40"/>
        </w:rPr>
        <w:t>STUDENT REGISTRATION</w:t>
      </w:r>
    </w:p>
    <w:p>
      <w:pPr>
        <w:tabs>
          <w:tab w:val="left" w:pos="3870"/>
        </w:tabs>
        <w:rPr>
          <w:b/>
          <w:sz w:val="40"/>
          <w:szCs w:val="40"/>
        </w:rPr>
      </w:pPr>
    </w:p>
    <w:tbl>
      <w:tblPr>
        <w:tblStyle w:val="10"/>
        <w:tblpPr w:leftFromText="180" w:rightFromText="180" w:vertAnchor="page" w:horzAnchor="margin" w:tblpXSpec="center" w:tblpY="18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6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shd w:val="clear" w:color="auto" w:fill="D8D8D8"/>
          </w:tcPr>
          <w:p>
            <w:pPr>
              <w:rPr>
                <w:rFonts w:ascii="Times New Roman" w:hAnsi="Times New Roman" w:eastAsia="SimSun" w:cs="Times New Roman"/>
                <w:b/>
              </w:rPr>
            </w:pPr>
            <w:r>
              <w:rPr>
                <w:rFonts w:ascii="Times New Roman" w:hAnsi="Times New Roman" w:eastAsia="SimSun" w:cs="Times New Roman"/>
                <w:b/>
              </w:rPr>
              <w:t>Module</w:t>
            </w:r>
          </w:p>
        </w:tc>
        <w:tc>
          <w:tcPr>
            <w:tcW w:w="6950" w:type="dxa"/>
          </w:tcPr>
          <w:p>
            <w:pPr>
              <w:rPr>
                <w:rFonts w:ascii="Times New Roman" w:hAnsi="Times New Roman" w:eastAsia="SimSun" w:cs="Times New Roman"/>
              </w:rPr>
            </w:pPr>
            <w:r>
              <w:rPr>
                <w:rFonts w:ascii="Times New Roman" w:hAnsi="Times New Roman" w:eastAsia="SimSun" w:cs="Times New Roman"/>
              </w:rPr>
              <w:t>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shd w:val="clear" w:color="auto" w:fill="D8D8D8"/>
          </w:tcPr>
          <w:p>
            <w:pPr>
              <w:rPr>
                <w:rFonts w:ascii="Times New Roman" w:hAnsi="Times New Roman" w:eastAsia="SimSun" w:cs="Times New Roman"/>
                <w:b/>
              </w:rPr>
            </w:pPr>
            <w:r>
              <w:rPr>
                <w:rFonts w:ascii="Times New Roman" w:hAnsi="Times New Roman" w:eastAsia="SimSun" w:cs="Times New Roman"/>
                <w:b/>
              </w:rPr>
              <w:t>Menu Reference</w:t>
            </w:r>
          </w:p>
        </w:tc>
        <w:tc>
          <w:tcPr>
            <w:tcW w:w="6950" w:type="dxa"/>
          </w:tcPr>
          <w:p>
            <w:pPr>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shd w:val="clear" w:color="auto" w:fill="D8D8D8"/>
          </w:tcPr>
          <w:p>
            <w:pPr>
              <w:rPr>
                <w:rFonts w:ascii="Times New Roman" w:hAnsi="Times New Roman" w:eastAsia="SimSun" w:cs="Times New Roman"/>
                <w:b/>
              </w:rPr>
            </w:pPr>
            <w:r>
              <w:rPr>
                <w:rFonts w:ascii="Times New Roman" w:hAnsi="Times New Roman" w:eastAsia="SimSun" w:cs="Times New Roman"/>
                <w:b/>
              </w:rPr>
              <w:t>Dependency on Module</w:t>
            </w:r>
          </w:p>
        </w:tc>
        <w:tc>
          <w:tcPr>
            <w:tcW w:w="6950" w:type="dxa"/>
          </w:tcPr>
          <w:p>
            <w:pPr>
              <w:rPr>
                <w:rFonts w:ascii="Times New Roman" w:hAnsi="Times New Roman" w:eastAsia="SimSun" w:cs="Times New Roman"/>
              </w:rPr>
            </w:pPr>
            <w:r>
              <w:rPr>
                <w:rFonts w:ascii="Times New Roman" w:hAnsi="Times New Roman" w:eastAsia="SimSun" w:cs="Times New Roman"/>
              </w:rPr>
              <w:t xml:space="preserve">Login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rPr>
            </w:pPr>
            <w:r>
              <w:rPr>
                <w:rFonts w:ascii="Times New Roman" w:hAnsi="Times New Roman" w:eastAsia="SimSun" w:cs="Times New Roman"/>
                <w:b/>
                <w:color w:val="FFFFFF"/>
              </w:rPr>
              <w:t>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FFFFFF"/>
          </w:tcPr>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S.ID</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User Name</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Gender</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Mobile</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Email Id</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DOB</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College Name</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Branch</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Address</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Stream</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Year of Passing</w:t>
            </w:r>
          </w:p>
          <w:p>
            <w:pPr>
              <w:spacing w:after="0" w:line="240" w:lineRule="auto"/>
              <w:ind w:left="720"/>
              <w:contextualSpacing/>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color w:val="FFFFFF"/>
              </w:rPr>
            </w:pPr>
            <w:r>
              <w:rPr>
                <w:rFonts w:ascii="Times New Roman" w:hAnsi="Times New Roman" w:eastAsia="SimSun" w:cs="Times New Roman"/>
                <w:b/>
                <w:color w:val="FFFFFF"/>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1" w:hRule="atLeast"/>
        </w:trPr>
        <w:tc>
          <w:tcPr>
            <w:tcW w:w="9215" w:type="dxa"/>
            <w:gridSpan w:val="2"/>
            <w:shd w:val="clear" w:color="auto" w:fill="FFFFFF"/>
          </w:tcPr>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Username should not blank.</w:t>
            </w:r>
          </w:p>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 xml:space="preserve"> All fields are mandatory (*)</w:t>
            </w:r>
          </w:p>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Could not save data at this time.</w:t>
            </w:r>
          </w:p>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User already exist</w:t>
            </w:r>
          </w:p>
          <w:p>
            <w:pPr>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rPr>
            </w:pPr>
            <w:r>
              <w:rPr>
                <w:rFonts w:ascii="Times New Roman" w:hAnsi="Times New Roman" w:eastAsia="SimSun" w:cs="Times New Roman"/>
                <w:b/>
                <w:color w:val="FFFFFF"/>
              </w:rPr>
              <w:t>Process 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FFFFFF"/>
          </w:tcPr>
          <w:p>
            <w:pPr>
              <w:rPr>
                <w:rFonts w:ascii="Times New Roman" w:hAnsi="Times New Roman" w:eastAsia="SimSun" w:cs="Times New Roman"/>
              </w:rPr>
            </w:pPr>
          </w:p>
          <w:p>
            <w:pPr>
              <w:rPr>
                <w:rFonts w:ascii="Times New Roman" w:hAnsi="Times New Roman" w:eastAsia="SimSun" w:cs="Times New Roman"/>
              </w:rPr>
            </w:pPr>
          </w:p>
          <w:p>
            <w:pPr>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rPr>
                <w:rFonts w:ascii="Times New Roman" w:hAnsi="Times New Roman" w:eastAsia="SimSun" w:cs="Times New Roman"/>
                <w:b/>
              </w:rPr>
            </w:pPr>
            <w:r>
              <w:rPr>
                <w:rFonts w:ascii="Times New Roman" w:hAnsi="Times New Roman" w:eastAsia="SimSun" w:cs="Times New Roman"/>
                <w:b/>
                <w:color w:val="FFFFFF"/>
              </w:rPr>
              <w:t xml:space="preserv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9" w:hRule="atLeast"/>
        </w:trPr>
        <w:tc>
          <w:tcPr>
            <w:tcW w:w="9215" w:type="dxa"/>
            <w:gridSpan w:val="2"/>
            <w:tcBorders>
              <w:bottom w:val="single" w:color="auto" w:sz="4" w:space="0"/>
            </w:tcBorders>
            <w:shd w:val="clear" w:color="auto" w:fill="FFFFFF"/>
          </w:tcPr>
          <w:p>
            <w:pPr>
              <w:numPr>
                <w:ilvl w:val="0"/>
                <w:numId w:val="11"/>
              </w:numPr>
              <w:spacing w:after="0" w:line="240" w:lineRule="auto"/>
              <w:contextualSpacing/>
              <w:rPr>
                <w:rFonts w:ascii="Times New Roman" w:hAnsi="Times New Roman" w:eastAsia="SimSun" w:cs="Times New Roman"/>
              </w:rPr>
            </w:pPr>
            <w:r>
              <w:rPr>
                <w:rFonts w:ascii="Times New Roman" w:hAnsi="Times New Roman" w:eastAsia="SimSun" w:cs="Times New Roman"/>
              </w:rPr>
              <w:t>Data save Successfully and redirect to Campus Registation.</w:t>
            </w:r>
          </w:p>
          <w:p>
            <w:pPr>
              <w:spacing w:after="0" w:line="240" w:lineRule="auto"/>
              <w:ind w:left="720"/>
              <w:contextualSpacing/>
              <w:rPr>
                <w:rFonts w:ascii="Times New Roman" w:hAnsi="Times New Roman" w:eastAsia="SimSun" w:cs="Times New Roman"/>
              </w:rPr>
            </w:pPr>
          </w:p>
        </w:tc>
      </w:tr>
    </w:tbl>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40"/>
          <w:szCs w:val="40"/>
        </w:rPr>
      </w:pPr>
      <w:r>
        <w:rPr>
          <w:b/>
          <w:sz w:val="40"/>
          <w:szCs w:val="40"/>
        </w:rPr>
        <w:t>CAMPUS REGISTRATION</w:t>
      </w:r>
    </w:p>
    <w:p>
      <w:pPr>
        <w:tabs>
          <w:tab w:val="left" w:pos="3870"/>
        </w:tabs>
        <w:rPr>
          <w:b/>
          <w:sz w:val="52"/>
          <w:szCs w:val="52"/>
        </w:rPr>
      </w:pPr>
    </w:p>
    <w:tbl>
      <w:tblPr>
        <w:tblStyle w:val="10"/>
        <w:tblpPr w:leftFromText="180" w:rightFromText="180" w:vertAnchor="page" w:horzAnchor="margin" w:tblpXSpec="center" w:tblpY="18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6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shd w:val="clear" w:color="auto" w:fill="D8D8D8"/>
          </w:tcPr>
          <w:p>
            <w:pPr>
              <w:rPr>
                <w:rFonts w:ascii="Times New Roman" w:hAnsi="Times New Roman" w:eastAsia="SimSun" w:cs="Times New Roman"/>
                <w:b/>
              </w:rPr>
            </w:pPr>
            <w:r>
              <w:rPr>
                <w:rFonts w:ascii="Times New Roman" w:hAnsi="Times New Roman" w:eastAsia="SimSun" w:cs="Times New Roman"/>
                <w:b/>
              </w:rPr>
              <w:t>Module</w:t>
            </w:r>
          </w:p>
        </w:tc>
        <w:tc>
          <w:tcPr>
            <w:tcW w:w="6950" w:type="dxa"/>
          </w:tcPr>
          <w:p>
            <w:pPr>
              <w:rPr>
                <w:rFonts w:ascii="Times New Roman" w:hAnsi="Times New Roman" w:eastAsia="SimSun" w:cs="Times New Roman"/>
              </w:rPr>
            </w:pPr>
            <w:r>
              <w:rPr>
                <w:rFonts w:ascii="Times New Roman" w:hAnsi="Times New Roman" w:eastAsia="SimSun" w:cs="Times New Roman"/>
              </w:rPr>
              <w:t>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shd w:val="clear" w:color="auto" w:fill="D8D8D8"/>
          </w:tcPr>
          <w:p>
            <w:pPr>
              <w:rPr>
                <w:rFonts w:ascii="Times New Roman" w:hAnsi="Times New Roman" w:eastAsia="SimSun" w:cs="Times New Roman"/>
                <w:b/>
              </w:rPr>
            </w:pPr>
            <w:r>
              <w:rPr>
                <w:rFonts w:ascii="Times New Roman" w:hAnsi="Times New Roman" w:eastAsia="SimSun" w:cs="Times New Roman"/>
                <w:b/>
              </w:rPr>
              <w:t>Menu Reference</w:t>
            </w:r>
          </w:p>
        </w:tc>
        <w:tc>
          <w:tcPr>
            <w:tcW w:w="6950" w:type="dxa"/>
          </w:tcPr>
          <w:p>
            <w:pPr>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shd w:val="clear" w:color="auto" w:fill="D8D8D8"/>
          </w:tcPr>
          <w:p>
            <w:pPr>
              <w:rPr>
                <w:rFonts w:ascii="Times New Roman" w:hAnsi="Times New Roman" w:eastAsia="SimSun" w:cs="Times New Roman"/>
                <w:b/>
              </w:rPr>
            </w:pPr>
            <w:r>
              <w:rPr>
                <w:rFonts w:ascii="Times New Roman" w:hAnsi="Times New Roman" w:eastAsia="SimSun" w:cs="Times New Roman"/>
                <w:b/>
              </w:rPr>
              <w:t>Dependency on Module</w:t>
            </w:r>
          </w:p>
        </w:tc>
        <w:tc>
          <w:tcPr>
            <w:tcW w:w="6950" w:type="dxa"/>
          </w:tcPr>
          <w:p>
            <w:pPr>
              <w:rPr>
                <w:rFonts w:ascii="Times New Roman" w:hAnsi="Times New Roman" w:eastAsia="SimSun" w:cs="Times New Roman"/>
              </w:rPr>
            </w:pPr>
            <w:r>
              <w:rPr>
                <w:rFonts w:ascii="Times New Roman" w:hAnsi="Times New Roman" w:eastAsia="SimSun" w:cs="Times New Roman"/>
              </w:rPr>
              <w:t xml:space="preserve">Login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rPr>
            </w:pPr>
            <w:r>
              <w:rPr>
                <w:rFonts w:ascii="Times New Roman" w:hAnsi="Times New Roman" w:eastAsia="SimSun" w:cs="Times New Roman"/>
                <w:b/>
                <w:color w:val="FFFFFF"/>
              </w:rPr>
              <w:t>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FFFFFF"/>
          </w:tcPr>
          <w:p>
            <w:pPr>
              <w:spacing w:after="0" w:line="240" w:lineRule="auto"/>
              <w:contextualSpacing/>
              <w:rPr>
                <w:rFonts w:ascii="Times New Roman" w:hAnsi="Times New Roman" w:eastAsia="SimSun" w:cs="Times New Roman"/>
              </w:rPr>
            </w:pP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User Name</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Password</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Company Name</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Designation of  Post</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No of Vacancies</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Eligibility Criteria</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Service Agreement</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Salary</w:t>
            </w:r>
          </w:p>
          <w:p>
            <w:pPr>
              <w:spacing w:after="0" w:line="240" w:lineRule="auto"/>
              <w:ind w:left="720"/>
              <w:contextualSpacing/>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color w:val="FFFFFF"/>
              </w:rPr>
            </w:pPr>
            <w:r>
              <w:rPr>
                <w:rFonts w:ascii="Times New Roman" w:hAnsi="Times New Roman" w:eastAsia="SimSun" w:cs="Times New Roman"/>
                <w:b/>
                <w:color w:val="FFFFFF"/>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1" w:hRule="atLeast"/>
        </w:trPr>
        <w:tc>
          <w:tcPr>
            <w:tcW w:w="9215" w:type="dxa"/>
            <w:gridSpan w:val="2"/>
            <w:shd w:val="clear" w:color="auto" w:fill="FFFFFF"/>
          </w:tcPr>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Username should not blank.</w:t>
            </w:r>
          </w:p>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 xml:space="preserve"> All fields are mandatory (*)</w:t>
            </w:r>
          </w:p>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Could not save data at this time.</w:t>
            </w:r>
          </w:p>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User already exist</w:t>
            </w:r>
          </w:p>
          <w:p>
            <w:pPr>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rPr>
            </w:pPr>
            <w:r>
              <w:rPr>
                <w:rFonts w:ascii="Times New Roman" w:hAnsi="Times New Roman" w:eastAsia="SimSun" w:cs="Times New Roman"/>
                <w:b/>
                <w:color w:val="FFFFFF"/>
              </w:rPr>
              <w:t>Process 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FFFFFF"/>
          </w:tcPr>
          <w:p>
            <w:pPr>
              <w:rPr>
                <w:rFonts w:ascii="Times New Roman" w:hAnsi="Times New Roman" w:eastAsia="SimSun" w:cs="Times New Roman"/>
              </w:rPr>
            </w:pPr>
          </w:p>
          <w:p>
            <w:pPr>
              <w:rPr>
                <w:rFonts w:ascii="Times New Roman" w:hAnsi="Times New Roman" w:eastAsia="SimSun" w:cs="Times New Roman"/>
              </w:rPr>
            </w:pPr>
          </w:p>
          <w:p>
            <w:pPr>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rPr>
                <w:rFonts w:ascii="Times New Roman" w:hAnsi="Times New Roman" w:eastAsia="SimSun" w:cs="Times New Roman"/>
                <w:b/>
              </w:rPr>
            </w:pPr>
            <w:r>
              <w:rPr>
                <w:rFonts w:ascii="Times New Roman" w:hAnsi="Times New Roman" w:eastAsia="SimSun" w:cs="Times New Roman"/>
                <w:b/>
                <w:color w:val="FFFFFF"/>
              </w:rPr>
              <w:t xml:space="preserv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9" w:hRule="atLeast"/>
        </w:trPr>
        <w:tc>
          <w:tcPr>
            <w:tcW w:w="9215" w:type="dxa"/>
            <w:gridSpan w:val="2"/>
            <w:tcBorders>
              <w:bottom w:val="single" w:color="auto" w:sz="4" w:space="0"/>
            </w:tcBorders>
            <w:shd w:val="clear" w:color="auto" w:fill="FFFFFF"/>
          </w:tcPr>
          <w:p>
            <w:pPr>
              <w:numPr>
                <w:ilvl w:val="0"/>
                <w:numId w:val="11"/>
              </w:numPr>
              <w:spacing w:after="0" w:line="240" w:lineRule="auto"/>
              <w:contextualSpacing/>
              <w:rPr>
                <w:rFonts w:ascii="Times New Roman" w:hAnsi="Times New Roman" w:eastAsia="SimSun" w:cs="Times New Roman"/>
              </w:rPr>
            </w:pPr>
            <w:r>
              <w:rPr>
                <w:rFonts w:ascii="Times New Roman" w:hAnsi="Times New Roman" w:eastAsia="SimSun" w:cs="Times New Roman"/>
              </w:rPr>
              <w:t>Data save Successfully and redirect to Campus  Drive Schedule</w:t>
            </w:r>
          </w:p>
          <w:p>
            <w:pPr>
              <w:spacing w:after="0" w:line="240" w:lineRule="auto"/>
              <w:ind w:left="720"/>
              <w:contextualSpacing/>
              <w:rPr>
                <w:rFonts w:ascii="Times New Roman" w:hAnsi="Times New Roman" w:eastAsia="SimSun" w:cs="Times New Roman"/>
              </w:rPr>
            </w:pPr>
          </w:p>
        </w:tc>
      </w:tr>
    </w:tbl>
    <w:p>
      <w:pPr>
        <w:tabs>
          <w:tab w:val="left" w:pos="3870"/>
        </w:tabs>
        <w:rPr>
          <w:b/>
          <w:sz w:val="52"/>
          <w:szCs w:val="52"/>
        </w:rPr>
      </w:pPr>
    </w:p>
    <w:p>
      <w:pPr>
        <w:tabs>
          <w:tab w:val="left" w:pos="3870"/>
        </w:tabs>
        <w:rPr>
          <w:b/>
          <w:sz w:val="52"/>
          <w:szCs w:val="52"/>
        </w:rPr>
      </w:pPr>
    </w:p>
    <w:p>
      <w:pPr>
        <w:spacing w:after="0" w:line="200" w:lineRule="exact"/>
        <w:rPr>
          <w:rFonts w:eastAsia="Times New Roman" w:cstheme="minorHAnsi"/>
          <w:b/>
          <w:sz w:val="28"/>
          <w:szCs w:val="28"/>
          <w:lang w:eastAsia="en-IN"/>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r>
        <w:rPr>
          <w:b/>
          <w:sz w:val="52"/>
          <w:szCs w:val="52"/>
        </w:rPr>
        <w:t xml:space="preserve"> </w:t>
      </w: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spacing w:after="0" w:line="200" w:lineRule="exact"/>
        <w:rPr>
          <w:rFonts w:eastAsia="Times New Roman" w:cstheme="minorHAnsi"/>
          <w:b/>
          <w:sz w:val="28"/>
          <w:szCs w:val="28"/>
          <w:lang w:eastAsia="en-IN"/>
        </w:rPr>
      </w:pPr>
    </w:p>
    <w:p>
      <w:pPr>
        <w:tabs>
          <w:tab w:val="left" w:pos="3870"/>
        </w:tabs>
        <w:rPr>
          <w:b/>
          <w:sz w:val="40"/>
          <w:szCs w:val="40"/>
        </w:rPr>
      </w:pPr>
      <w:r>
        <w:rPr>
          <w:b/>
          <w:sz w:val="40"/>
          <w:szCs w:val="40"/>
        </w:rPr>
        <w:t>CAMPUS DRIVE SCHEDULE</w:t>
      </w:r>
    </w:p>
    <w:tbl>
      <w:tblPr>
        <w:tblStyle w:val="10"/>
        <w:tblpPr w:leftFromText="180" w:rightFromText="180" w:vertAnchor="page" w:horzAnchor="margin" w:tblpXSpec="center" w:tblpY="18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6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shd w:val="clear" w:color="auto" w:fill="D8D8D8"/>
          </w:tcPr>
          <w:p>
            <w:pPr>
              <w:rPr>
                <w:rFonts w:ascii="Times New Roman" w:hAnsi="Times New Roman" w:eastAsia="SimSun" w:cs="Times New Roman"/>
                <w:b/>
              </w:rPr>
            </w:pPr>
            <w:r>
              <w:rPr>
                <w:rFonts w:ascii="Times New Roman" w:hAnsi="Times New Roman" w:eastAsia="SimSun" w:cs="Times New Roman"/>
                <w:b/>
              </w:rPr>
              <w:t>Module</w:t>
            </w:r>
          </w:p>
        </w:tc>
        <w:tc>
          <w:tcPr>
            <w:tcW w:w="6950" w:type="dxa"/>
          </w:tcPr>
          <w:p>
            <w:pPr>
              <w:rPr>
                <w:rFonts w:ascii="Times New Roman" w:hAnsi="Times New Roman" w:eastAsia="SimSun" w:cs="Times New Roman"/>
              </w:rPr>
            </w:pPr>
            <w:r>
              <w:rPr>
                <w:rFonts w:ascii="Times New Roman" w:hAnsi="Times New Roman" w:eastAsia="SimSun" w:cs="Times New Roman"/>
              </w:rPr>
              <w:t>Campus Drive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shd w:val="clear" w:color="auto" w:fill="D8D8D8"/>
          </w:tcPr>
          <w:p>
            <w:pPr>
              <w:rPr>
                <w:rFonts w:ascii="Times New Roman" w:hAnsi="Times New Roman" w:eastAsia="SimSun" w:cs="Times New Roman"/>
                <w:b/>
              </w:rPr>
            </w:pPr>
            <w:r>
              <w:rPr>
                <w:rFonts w:ascii="Times New Roman" w:hAnsi="Times New Roman" w:eastAsia="SimSun" w:cs="Times New Roman"/>
                <w:b/>
              </w:rPr>
              <w:t>Menu Reference</w:t>
            </w:r>
          </w:p>
        </w:tc>
        <w:tc>
          <w:tcPr>
            <w:tcW w:w="6950" w:type="dxa"/>
          </w:tcPr>
          <w:p>
            <w:pPr>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shd w:val="clear" w:color="auto" w:fill="D8D8D8"/>
          </w:tcPr>
          <w:p>
            <w:pPr>
              <w:rPr>
                <w:rFonts w:ascii="Times New Roman" w:hAnsi="Times New Roman" w:eastAsia="SimSun" w:cs="Times New Roman"/>
                <w:b/>
              </w:rPr>
            </w:pPr>
            <w:r>
              <w:rPr>
                <w:rFonts w:ascii="Times New Roman" w:hAnsi="Times New Roman" w:eastAsia="SimSun" w:cs="Times New Roman"/>
                <w:b/>
              </w:rPr>
              <w:t>Dependency on Module</w:t>
            </w:r>
          </w:p>
        </w:tc>
        <w:tc>
          <w:tcPr>
            <w:tcW w:w="6950" w:type="dxa"/>
          </w:tcPr>
          <w:p>
            <w:pPr>
              <w:rPr>
                <w:rFonts w:ascii="Times New Roman" w:hAnsi="Times New Roman" w:eastAsia="SimSun" w:cs="Times New Roman"/>
              </w:rPr>
            </w:pPr>
            <w:r>
              <w:rPr>
                <w:rFonts w:ascii="Times New Roman" w:hAnsi="Times New Roman" w:eastAsia="SimSun" w:cs="Times New Roman"/>
              </w:rPr>
              <w:t xml:space="preserve">Login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rPr>
            </w:pPr>
            <w:r>
              <w:rPr>
                <w:rFonts w:ascii="Times New Roman" w:hAnsi="Times New Roman" w:eastAsia="SimSun" w:cs="Times New Roman"/>
                <w:b/>
                <w:color w:val="FFFFFF"/>
              </w:rPr>
              <w:t>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FFFFFF"/>
          </w:tcPr>
          <w:p>
            <w:pPr>
              <w:spacing w:after="0" w:line="240" w:lineRule="auto"/>
              <w:contextualSpacing/>
              <w:rPr>
                <w:rFonts w:ascii="Times New Roman" w:hAnsi="Times New Roman" w:eastAsia="SimSun" w:cs="Times New Roman"/>
              </w:rPr>
            </w:pP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User Name</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Company Name</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Date</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Time</w:t>
            </w:r>
          </w:p>
          <w:p>
            <w:pPr>
              <w:numPr>
                <w:ilvl w:val="0"/>
                <w:numId w:val="9"/>
              </w:numPr>
              <w:spacing w:after="0" w:line="240" w:lineRule="auto"/>
              <w:contextualSpacing/>
              <w:rPr>
                <w:rFonts w:ascii="Times New Roman" w:hAnsi="Times New Roman" w:eastAsia="SimSun" w:cs="Times New Roman"/>
              </w:rPr>
            </w:pPr>
            <w:r>
              <w:rPr>
                <w:rFonts w:ascii="Times New Roman" w:hAnsi="Times New Roman" w:eastAsia="SimSun" w:cs="Times New Roman"/>
              </w:rPr>
              <w:t>Venue</w:t>
            </w:r>
          </w:p>
          <w:p>
            <w:pPr>
              <w:spacing w:after="0" w:line="240" w:lineRule="auto"/>
              <w:contextualSpacing/>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color w:val="FFFFFF"/>
              </w:rPr>
            </w:pPr>
            <w:r>
              <w:rPr>
                <w:rFonts w:ascii="Times New Roman" w:hAnsi="Times New Roman" w:eastAsia="SimSun" w:cs="Times New Roman"/>
                <w:b/>
                <w:color w:val="FFFFFF"/>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1" w:hRule="atLeast"/>
        </w:trPr>
        <w:tc>
          <w:tcPr>
            <w:tcW w:w="9215" w:type="dxa"/>
            <w:gridSpan w:val="2"/>
            <w:shd w:val="clear" w:color="auto" w:fill="FFFFFF"/>
          </w:tcPr>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Username should not blank.</w:t>
            </w:r>
          </w:p>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 xml:space="preserve"> All fields are mandatory (*)</w:t>
            </w:r>
          </w:p>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Could not save data at this time.</w:t>
            </w:r>
          </w:p>
          <w:p>
            <w:pPr>
              <w:numPr>
                <w:ilvl w:val="0"/>
                <w:numId w:val="10"/>
              </w:numPr>
              <w:spacing w:after="0" w:line="240" w:lineRule="auto"/>
              <w:contextualSpacing/>
              <w:rPr>
                <w:rFonts w:ascii="Times New Roman" w:hAnsi="Times New Roman" w:eastAsia="SimSun" w:cs="Times New Roman"/>
              </w:rPr>
            </w:pPr>
            <w:r>
              <w:rPr>
                <w:rFonts w:ascii="Times New Roman" w:hAnsi="Times New Roman" w:eastAsia="SimSun" w:cs="Times New Roman"/>
              </w:rPr>
              <w:t>User already exist</w:t>
            </w:r>
          </w:p>
          <w:p>
            <w:pPr>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jc w:val="center"/>
              <w:rPr>
                <w:rFonts w:ascii="Times New Roman" w:hAnsi="Times New Roman" w:eastAsia="SimSun" w:cs="Times New Roman"/>
                <w:b/>
              </w:rPr>
            </w:pPr>
            <w:r>
              <w:rPr>
                <w:rFonts w:ascii="Times New Roman" w:hAnsi="Times New Roman" w:eastAsia="SimSun" w:cs="Times New Roman"/>
                <w:b/>
                <w:color w:val="FFFFFF"/>
              </w:rPr>
              <w:t>Process 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FFFFFF"/>
          </w:tcPr>
          <w:p>
            <w:pPr>
              <w:rPr>
                <w:rFonts w:ascii="Times New Roman" w:hAnsi="Times New Roman" w:eastAsia="SimSun" w:cs="Times New Roman"/>
              </w:rPr>
            </w:pPr>
          </w:p>
          <w:p>
            <w:pPr>
              <w:rPr>
                <w:rFonts w:ascii="Times New Roman" w:hAnsi="Times New Roman" w:eastAsia="SimSun" w:cs="Times New Roman"/>
              </w:rPr>
            </w:pPr>
          </w:p>
          <w:p>
            <w:pPr>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shd w:val="clear" w:color="auto" w:fill="948A54"/>
          </w:tcPr>
          <w:p>
            <w:pPr>
              <w:rPr>
                <w:rFonts w:ascii="Times New Roman" w:hAnsi="Times New Roman" w:eastAsia="SimSun" w:cs="Times New Roman"/>
                <w:b/>
              </w:rPr>
            </w:pPr>
            <w:r>
              <w:rPr>
                <w:rFonts w:ascii="Times New Roman" w:hAnsi="Times New Roman" w:eastAsia="SimSun" w:cs="Times New Roman"/>
                <w:b/>
                <w:color w:val="FFFFFF"/>
              </w:rPr>
              <w:t xml:space="preserv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9" w:hRule="atLeast"/>
        </w:trPr>
        <w:tc>
          <w:tcPr>
            <w:tcW w:w="9215" w:type="dxa"/>
            <w:gridSpan w:val="2"/>
            <w:tcBorders>
              <w:bottom w:val="single" w:color="auto" w:sz="4" w:space="0"/>
            </w:tcBorders>
            <w:shd w:val="clear" w:color="auto" w:fill="FFFFFF"/>
          </w:tcPr>
          <w:p>
            <w:pPr>
              <w:numPr>
                <w:ilvl w:val="0"/>
                <w:numId w:val="11"/>
              </w:numPr>
              <w:spacing w:after="0" w:line="240" w:lineRule="auto"/>
              <w:contextualSpacing/>
              <w:rPr>
                <w:rFonts w:ascii="Times New Roman" w:hAnsi="Times New Roman" w:eastAsia="SimSun" w:cs="Times New Roman"/>
              </w:rPr>
            </w:pPr>
            <w:r>
              <w:rPr>
                <w:rFonts w:ascii="Times New Roman" w:hAnsi="Times New Roman" w:eastAsia="SimSun" w:cs="Times New Roman"/>
              </w:rPr>
              <w:t>Data save Successfully and redirect to Student Registation.</w:t>
            </w:r>
          </w:p>
          <w:p>
            <w:pPr>
              <w:spacing w:after="0" w:line="240" w:lineRule="auto"/>
              <w:ind w:left="720"/>
              <w:contextualSpacing/>
              <w:rPr>
                <w:rFonts w:ascii="Times New Roman" w:hAnsi="Times New Roman" w:eastAsia="SimSun" w:cs="Times New Roman"/>
              </w:rPr>
            </w:pPr>
          </w:p>
        </w:tc>
      </w:tr>
    </w:tbl>
    <w:p>
      <w:pPr>
        <w:tabs>
          <w:tab w:val="left" w:pos="3870"/>
        </w:tabs>
        <w:rPr>
          <w:b/>
          <w:sz w:val="40"/>
          <w:szCs w:val="40"/>
        </w:rPr>
      </w:pPr>
    </w:p>
    <w:p>
      <w:pPr>
        <w:tabs>
          <w:tab w:val="left" w:pos="3870"/>
        </w:tabs>
        <w:rPr>
          <w:b/>
          <w:sz w:val="40"/>
          <w:szCs w:val="40"/>
        </w:rPr>
      </w:pPr>
    </w:p>
    <w:p>
      <w:pPr>
        <w:tabs>
          <w:tab w:val="left" w:pos="3870"/>
        </w:tabs>
        <w:rPr>
          <w:b/>
          <w:sz w:val="40"/>
          <w:szCs w:val="40"/>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jc w:val="center"/>
        <w:rPr>
          <w:b/>
          <w:sz w:val="52"/>
          <w:szCs w:val="52"/>
        </w:rPr>
      </w:pPr>
      <w:r>
        <w:rPr>
          <w:b/>
          <w:sz w:val="52"/>
          <w:szCs w:val="52"/>
        </w:rPr>
        <w:t>TEST CASE</w:t>
      </w:r>
    </w:p>
    <w:p>
      <w:pPr>
        <w:tabs>
          <w:tab w:val="left" w:pos="3870"/>
        </w:tabs>
        <w:rPr>
          <w:b/>
          <w:sz w:val="52"/>
          <w:szCs w:val="52"/>
        </w:rPr>
      </w:pPr>
    </w:p>
    <w:p>
      <w:pPr>
        <w:tabs>
          <w:tab w:val="left" w:pos="3870"/>
        </w:tabs>
        <w:rPr>
          <w:b/>
          <w:sz w:val="52"/>
          <w:szCs w:val="52"/>
        </w:rPr>
      </w:pPr>
    </w:p>
    <w:p>
      <w:pPr>
        <w:tabs>
          <w:tab w:val="left" w:pos="3870"/>
        </w:tabs>
        <w:rPr>
          <w:b/>
          <w:sz w:val="52"/>
          <w:szCs w:val="52"/>
        </w:rPr>
      </w:pPr>
    </w:p>
    <w:p>
      <w:pPr>
        <w:tabs>
          <w:tab w:val="left" w:pos="3870"/>
        </w:tabs>
        <w:rPr>
          <w:b/>
          <w:sz w:val="52"/>
          <w:szCs w:val="52"/>
        </w:rPr>
      </w:pPr>
      <w:bookmarkStart w:id="0" w:name="_GoBack"/>
      <w:bookmarkEnd w:id="0"/>
    </w:p>
    <w:sectPr>
      <w:pgSz w:w="11906" w:h="16838"/>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8"/>
    <w:multiLevelType w:val="multilevel"/>
    <w:tmpl w:val="000000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9"/>
    <w:multiLevelType w:val="multilevel"/>
    <w:tmpl w:val="000000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B1B5548"/>
    <w:multiLevelType w:val="multilevel"/>
    <w:tmpl w:val="2B1B5548"/>
    <w:lvl w:ilvl="0" w:tentative="0">
      <w:start w:val="1"/>
      <w:numFmt w:val="bullet"/>
      <w:lvlText w:val=""/>
      <w:lvlJc w:val="left"/>
      <w:pPr>
        <w:ind w:left="945" w:hanging="360"/>
      </w:pPr>
      <w:rPr>
        <w:rFonts w:hint="default" w:ascii="Symbol" w:hAnsi="Symbol"/>
      </w:rPr>
    </w:lvl>
    <w:lvl w:ilvl="1" w:tentative="0">
      <w:start w:val="1"/>
      <w:numFmt w:val="bullet"/>
      <w:lvlText w:val="o"/>
      <w:lvlJc w:val="left"/>
      <w:pPr>
        <w:ind w:left="1665" w:hanging="360"/>
      </w:pPr>
      <w:rPr>
        <w:rFonts w:hint="default" w:ascii="Courier New" w:hAnsi="Courier New" w:cs="Courier New"/>
      </w:rPr>
    </w:lvl>
    <w:lvl w:ilvl="2" w:tentative="0">
      <w:start w:val="1"/>
      <w:numFmt w:val="bullet"/>
      <w:lvlText w:val=""/>
      <w:lvlJc w:val="left"/>
      <w:pPr>
        <w:ind w:left="2385" w:hanging="360"/>
      </w:pPr>
      <w:rPr>
        <w:rFonts w:hint="default" w:ascii="Wingdings" w:hAnsi="Wingdings"/>
      </w:rPr>
    </w:lvl>
    <w:lvl w:ilvl="3" w:tentative="0">
      <w:start w:val="1"/>
      <w:numFmt w:val="bullet"/>
      <w:lvlText w:val=""/>
      <w:lvlJc w:val="left"/>
      <w:pPr>
        <w:ind w:left="3105" w:hanging="360"/>
      </w:pPr>
      <w:rPr>
        <w:rFonts w:hint="default" w:ascii="Symbol" w:hAnsi="Symbol"/>
      </w:rPr>
    </w:lvl>
    <w:lvl w:ilvl="4" w:tentative="0">
      <w:start w:val="1"/>
      <w:numFmt w:val="bullet"/>
      <w:lvlText w:val="o"/>
      <w:lvlJc w:val="left"/>
      <w:pPr>
        <w:ind w:left="3825" w:hanging="360"/>
      </w:pPr>
      <w:rPr>
        <w:rFonts w:hint="default" w:ascii="Courier New" w:hAnsi="Courier New" w:cs="Courier New"/>
      </w:rPr>
    </w:lvl>
    <w:lvl w:ilvl="5" w:tentative="0">
      <w:start w:val="1"/>
      <w:numFmt w:val="bullet"/>
      <w:lvlText w:val=""/>
      <w:lvlJc w:val="left"/>
      <w:pPr>
        <w:ind w:left="4545" w:hanging="360"/>
      </w:pPr>
      <w:rPr>
        <w:rFonts w:hint="default" w:ascii="Wingdings" w:hAnsi="Wingdings"/>
      </w:rPr>
    </w:lvl>
    <w:lvl w:ilvl="6" w:tentative="0">
      <w:start w:val="1"/>
      <w:numFmt w:val="bullet"/>
      <w:lvlText w:val=""/>
      <w:lvlJc w:val="left"/>
      <w:pPr>
        <w:ind w:left="5265" w:hanging="360"/>
      </w:pPr>
      <w:rPr>
        <w:rFonts w:hint="default" w:ascii="Symbol" w:hAnsi="Symbol"/>
      </w:rPr>
    </w:lvl>
    <w:lvl w:ilvl="7" w:tentative="0">
      <w:start w:val="1"/>
      <w:numFmt w:val="bullet"/>
      <w:lvlText w:val="o"/>
      <w:lvlJc w:val="left"/>
      <w:pPr>
        <w:ind w:left="5985" w:hanging="360"/>
      </w:pPr>
      <w:rPr>
        <w:rFonts w:hint="default" w:ascii="Courier New" w:hAnsi="Courier New" w:cs="Courier New"/>
      </w:rPr>
    </w:lvl>
    <w:lvl w:ilvl="8" w:tentative="0">
      <w:start w:val="1"/>
      <w:numFmt w:val="bullet"/>
      <w:lvlText w:val=""/>
      <w:lvlJc w:val="left"/>
      <w:pPr>
        <w:ind w:left="6705" w:hanging="360"/>
      </w:pPr>
      <w:rPr>
        <w:rFonts w:hint="default" w:ascii="Wingdings" w:hAnsi="Wingdings"/>
      </w:rPr>
    </w:lvl>
  </w:abstractNum>
  <w:abstractNum w:abstractNumId="4">
    <w:nsid w:val="60335DFD"/>
    <w:multiLevelType w:val="multilevel"/>
    <w:tmpl w:val="60335DF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47369DE"/>
    <w:multiLevelType w:val="multilevel"/>
    <w:tmpl w:val="647369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83A40B2"/>
    <w:multiLevelType w:val="multilevel"/>
    <w:tmpl w:val="683A40B2"/>
    <w:lvl w:ilvl="0" w:tentative="0">
      <w:start w:val="1"/>
      <w:numFmt w:val="bullet"/>
      <w:lvlText w:val=""/>
      <w:lvlJc w:val="left"/>
      <w:pPr>
        <w:ind w:left="63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1406E4C"/>
    <w:multiLevelType w:val="multilevel"/>
    <w:tmpl w:val="71406E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49419C4"/>
    <w:multiLevelType w:val="multilevel"/>
    <w:tmpl w:val="749419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8C7352E"/>
    <w:multiLevelType w:val="multilevel"/>
    <w:tmpl w:val="78C7352E"/>
    <w:lvl w:ilvl="0" w:tentative="0">
      <w:start w:val="1"/>
      <w:numFmt w:val="bullet"/>
      <w:lvlText w:val=""/>
      <w:lvlJc w:val="left"/>
      <w:pPr>
        <w:ind w:left="450" w:hanging="360"/>
      </w:pPr>
      <w:rPr>
        <w:rFonts w:hint="default" w:ascii="Symbol" w:hAnsi="Symbol"/>
        <w:sz w:val="24"/>
        <w:szCs w:val="24"/>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10">
    <w:nsid w:val="7EC40A8A"/>
    <w:multiLevelType w:val="multilevel"/>
    <w:tmpl w:val="7EC40A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3"/>
  </w:num>
  <w:num w:numId="3">
    <w:abstractNumId w:val="6"/>
  </w:num>
  <w:num w:numId="4">
    <w:abstractNumId w:val="4"/>
  </w:num>
  <w:num w:numId="5">
    <w:abstractNumId w:val="9"/>
  </w:num>
  <w:num w:numId="6">
    <w:abstractNumId w:val="1"/>
  </w:num>
  <w:num w:numId="7">
    <w:abstractNumId w:val="0"/>
  </w:num>
  <w:num w:numId="8">
    <w:abstractNumId w:val="2"/>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24D"/>
    <w:rsid w:val="00081906"/>
    <w:rsid w:val="00110F52"/>
    <w:rsid w:val="002022A6"/>
    <w:rsid w:val="00253F46"/>
    <w:rsid w:val="0027672A"/>
    <w:rsid w:val="002805D9"/>
    <w:rsid w:val="002B024D"/>
    <w:rsid w:val="0039097A"/>
    <w:rsid w:val="003D0F11"/>
    <w:rsid w:val="004F6DCB"/>
    <w:rsid w:val="005D6339"/>
    <w:rsid w:val="00710111"/>
    <w:rsid w:val="007B6B33"/>
    <w:rsid w:val="009074F6"/>
    <w:rsid w:val="009256A7"/>
    <w:rsid w:val="00956C7E"/>
    <w:rsid w:val="009A6244"/>
    <w:rsid w:val="009A76AD"/>
    <w:rsid w:val="00A17449"/>
    <w:rsid w:val="00A434C3"/>
    <w:rsid w:val="00A7480F"/>
    <w:rsid w:val="00BF6333"/>
    <w:rsid w:val="00D17B97"/>
    <w:rsid w:val="00DC5EFD"/>
    <w:rsid w:val="00E00DAC"/>
    <w:rsid w:val="00E15F63"/>
    <w:rsid w:val="00E24B98"/>
    <w:rsid w:val="00F07A50"/>
    <w:rsid w:val="00F904A7"/>
    <w:rsid w:val="00FF66F7"/>
    <w:rsid w:val="42AB32C9"/>
    <w:rsid w:val="54C406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uiPriority w:val="99"/>
    <w:pPr>
      <w:spacing w:after="0" w:line="240" w:lineRule="auto"/>
    </w:pPr>
    <w:rPr>
      <w:rFonts w:ascii="Tahoma" w:hAnsi="Tahoma" w:cs="Tahoma"/>
      <w:sz w:val="16"/>
      <w:szCs w:val="16"/>
    </w:rPr>
  </w:style>
  <w:style w:type="paragraph" w:styleId="6">
    <w:name w:val="footer"/>
    <w:basedOn w:val="1"/>
    <w:link w:val="14"/>
    <w:unhideWhenUsed/>
    <w:qFormat/>
    <w:uiPriority w:val="99"/>
    <w:pPr>
      <w:tabs>
        <w:tab w:val="center" w:pos="4513"/>
        <w:tab w:val="right" w:pos="9026"/>
      </w:tabs>
      <w:spacing w:after="0" w:line="240" w:lineRule="auto"/>
    </w:pPr>
  </w:style>
  <w:style w:type="paragraph" w:styleId="7">
    <w:name w:val="header"/>
    <w:basedOn w:val="1"/>
    <w:link w:val="13"/>
    <w:unhideWhenUsed/>
    <w:uiPriority w:val="99"/>
    <w:pPr>
      <w:tabs>
        <w:tab w:val="center" w:pos="4513"/>
        <w:tab w:val="right" w:pos="9026"/>
      </w:tabs>
      <w:spacing w:after="0" w:line="240" w:lineRule="auto"/>
    </w:pPr>
  </w:style>
  <w:style w:type="paragraph" w:styleId="8">
    <w:name w:val="Title"/>
    <w:basedOn w:val="1"/>
    <w:next w:val="1"/>
    <w:link w:val="1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11">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12">
    <w:name w:val="Title Char"/>
    <w:basedOn w:val="9"/>
    <w:link w:val="8"/>
    <w:uiPriority w:val="10"/>
    <w:rPr>
      <w:rFonts w:asciiTheme="majorHAnsi" w:hAnsiTheme="majorHAnsi" w:eastAsiaTheme="majorEastAsia" w:cstheme="majorBidi"/>
      <w:color w:val="17375E" w:themeColor="text2" w:themeShade="BF"/>
      <w:spacing w:val="5"/>
      <w:kern w:val="28"/>
      <w:sz w:val="52"/>
      <w:szCs w:val="52"/>
      <w:lang w:eastAsia="en-US"/>
    </w:rPr>
  </w:style>
  <w:style w:type="character" w:customStyle="1" w:styleId="13">
    <w:name w:val="Header Char"/>
    <w:basedOn w:val="9"/>
    <w:link w:val="7"/>
    <w:qFormat/>
    <w:uiPriority w:val="99"/>
    <w:rPr>
      <w:sz w:val="22"/>
      <w:szCs w:val="22"/>
      <w:lang w:eastAsia="en-US"/>
    </w:rPr>
  </w:style>
  <w:style w:type="character" w:customStyle="1" w:styleId="14">
    <w:name w:val="Footer Char"/>
    <w:basedOn w:val="9"/>
    <w:link w:val="6"/>
    <w:uiPriority w:val="99"/>
    <w:rPr>
      <w:sz w:val="22"/>
      <w:szCs w:val="22"/>
      <w:lang w:eastAsia="en-US"/>
    </w:rPr>
  </w:style>
  <w:style w:type="paragraph" w:styleId="15">
    <w:name w:val="List Paragraph"/>
    <w:basedOn w:val="1"/>
    <w:qFormat/>
    <w:uiPriority w:val="34"/>
    <w:pPr>
      <w:ind w:left="720"/>
      <w:contextualSpacing/>
    </w:pPr>
    <w:rPr>
      <w:lang w:val="en-US"/>
    </w:rPr>
  </w:style>
  <w:style w:type="character" w:customStyle="1" w:styleId="16">
    <w:name w:val="Balloon Text Char"/>
    <w:basedOn w:val="9"/>
    <w:link w:val="5"/>
    <w:semiHidden/>
    <w:uiPriority w:val="99"/>
    <w:rPr>
      <w:rFonts w:ascii="Tahoma" w:hAnsi="Tahoma" w:cs="Tahoma"/>
      <w:sz w:val="16"/>
      <w:szCs w:val="16"/>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D14033-808C-406D-8C55-8D35A43A984D}">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1157</Words>
  <Characters>6595</Characters>
  <Lines>54</Lines>
  <Paragraphs>15</Paragraphs>
  <TotalTime>274</TotalTime>
  <ScaleCrop>false</ScaleCrop>
  <LinksUpToDate>false</LinksUpToDate>
  <CharactersWithSpaces>7737</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2020-08-28T12:22:00Z</dcterms:created>
  <dc:creator>dell</dc:creator>
  <cp:lastModifiedBy>dell</cp:lastModifiedBy>
  <dcterms:modified xsi:type="dcterms:W3CDTF">2020-08-30T10:30:53Z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